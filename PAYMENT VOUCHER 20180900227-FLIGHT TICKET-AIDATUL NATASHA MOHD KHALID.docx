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right" w:tblpY="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</w:tblGrid>
      <w:tr w:rsidR="00483F9B" w14:paraId="33C3D520" w14:textId="77777777" w:rsidTr="00021E53">
        <w:trPr>
          <w:trHeight w:val="406"/>
        </w:trPr>
        <w:tc>
          <w:tcPr>
            <w:tcW w:w="2852" w:type="dxa"/>
          </w:tcPr>
          <w:p w14:paraId="71C52907" w14:textId="19C5C6BB" w:rsidR="00483F9B" w:rsidRPr="00021E53" w:rsidRDefault="00A8509C" w:rsidP="009D34BA">
            <w:pPr>
              <w:rPr>
                <w:rFonts w:ascii="Century Gothic" w:hAnsi="Century Gothic"/>
                <w:i/>
                <w:iCs/>
                <w:sz w:val="32"/>
                <w:szCs w:val="32"/>
              </w:rPr>
            </w:pPr>
            <w:r w:rsidRPr="00021E53">
              <w:rPr>
                <w:rFonts w:ascii="Century Gothic" w:hAnsi="Century Gothic"/>
                <w:i/>
                <w:iCs/>
                <w:sz w:val="32"/>
                <w:szCs w:val="32"/>
              </w:rPr>
              <w:t>PV2018</w:t>
            </w:r>
            <w:r w:rsidR="008244E4" w:rsidRPr="00021E53">
              <w:rPr>
                <w:rFonts w:ascii="Century Gothic" w:hAnsi="Century Gothic"/>
                <w:i/>
                <w:iCs/>
                <w:sz w:val="32"/>
                <w:szCs w:val="32"/>
              </w:rPr>
              <w:t>/0</w:t>
            </w:r>
            <w:r w:rsidR="009D34BA">
              <w:rPr>
                <w:rFonts w:ascii="Century Gothic" w:hAnsi="Century Gothic"/>
                <w:i/>
                <w:iCs/>
                <w:sz w:val="32"/>
                <w:szCs w:val="32"/>
              </w:rPr>
              <w:t>9</w:t>
            </w:r>
            <w:r w:rsidR="000C1A14">
              <w:rPr>
                <w:rFonts w:ascii="Century Gothic" w:hAnsi="Century Gothic"/>
                <w:i/>
                <w:iCs/>
                <w:sz w:val="32"/>
                <w:szCs w:val="32"/>
              </w:rPr>
              <w:t>/00</w:t>
            </w:r>
            <w:r w:rsidR="00D55706">
              <w:rPr>
                <w:rFonts w:ascii="Century Gothic" w:hAnsi="Century Gothic"/>
                <w:i/>
                <w:iCs/>
                <w:sz w:val="32"/>
                <w:szCs w:val="32"/>
              </w:rPr>
              <w:t>227</w:t>
            </w:r>
          </w:p>
        </w:tc>
      </w:tr>
      <w:tr w:rsidR="00253917" w14:paraId="10871E2C" w14:textId="77777777" w:rsidTr="00021E53">
        <w:trPr>
          <w:trHeight w:val="814"/>
        </w:trPr>
        <w:tc>
          <w:tcPr>
            <w:tcW w:w="2852" w:type="dxa"/>
          </w:tcPr>
          <w:p w14:paraId="7D2506E9" w14:textId="3CE07A66" w:rsidR="00253917" w:rsidRPr="00021E53" w:rsidRDefault="009D34BA" w:rsidP="00093913">
            <w:pPr>
              <w:rPr>
                <w:rFonts w:ascii="Century Gothic" w:hAnsi="Century Gothic"/>
                <w:i/>
                <w:iCs/>
                <w:sz w:val="32"/>
                <w:szCs w:val="32"/>
              </w:rPr>
            </w:pPr>
            <w:r>
              <w:rPr>
                <w:rFonts w:ascii="Century Gothic" w:hAnsi="Century Gothic"/>
                <w:i/>
                <w:iCs/>
                <w:sz w:val="32"/>
                <w:szCs w:val="32"/>
              </w:rPr>
              <w:t>PDG/02FEB19</w:t>
            </w:r>
          </w:p>
        </w:tc>
      </w:tr>
    </w:tbl>
    <w:p w14:paraId="77B2306E" w14:textId="50DD648A" w:rsidR="00914BCB" w:rsidRPr="00914BCB" w:rsidRDefault="00570910" w:rsidP="00914BCB">
      <w:pPr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5866D4C7" wp14:editId="5E23D702">
            <wp:simplePos x="0" y="0"/>
            <wp:positionH relativeFrom="page">
              <wp:posOffset>2981325</wp:posOffset>
            </wp:positionH>
            <wp:positionV relativeFrom="paragraph">
              <wp:posOffset>15240</wp:posOffset>
            </wp:positionV>
            <wp:extent cx="1590675" cy="1000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F8E0ED" w14:textId="77777777" w:rsidR="00ED3F7C" w:rsidRDefault="00ED3F7C" w:rsidP="00914BCB">
      <w:pPr>
        <w:autoSpaceDE w:val="0"/>
        <w:autoSpaceDN w:val="0"/>
        <w:adjustRightInd w:val="0"/>
        <w:jc w:val="center"/>
        <w:rPr>
          <w:rFonts w:cs="Times New Roman"/>
          <w:b/>
          <w:sz w:val="32"/>
          <w:szCs w:val="32"/>
        </w:rPr>
      </w:pPr>
    </w:p>
    <w:p w14:paraId="0016E3D0" w14:textId="77777777" w:rsidR="00483F9B" w:rsidRDefault="00483F9B" w:rsidP="00914BCB">
      <w:pPr>
        <w:autoSpaceDE w:val="0"/>
        <w:autoSpaceDN w:val="0"/>
        <w:adjustRightInd w:val="0"/>
        <w:jc w:val="center"/>
        <w:rPr>
          <w:rFonts w:cs="Times New Roman"/>
          <w:b/>
          <w:sz w:val="32"/>
          <w:szCs w:val="32"/>
        </w:rPr>
      </w:pPr>
    </w:p>
    <w:p w14:paraId="51992FF4" w14:textId="77777777" w:rsidR="00483F9B" w:rsidRDefault="00483F9B" w:rsidP="00914BCB">
      <w:pPr>
        <w:autoSpaceDE w:val="0"/>
        <w:autoSpaceDN w:val="0"/>
        <w:adjustRightInd w:val="0"/>
        <w:jc w:val="center"/>
        <w:rPr>
          <w:rFonts w:cs="Times New Roman"/>
          <w:b/>
          <w:sz w:val="32"/>
          <w:szCs w:val="32"/>
        </w:rPr>
      </w:pPr>
    </w:p>
    <w:p w14:paraId="64CD7A01" w14:textId="39CE684F" w:rsidR="00224878" w:rsidRDefault="00224878" w:rsidP="00914BCB">
      <w:pPr>
        <w:autoSpaceDE w:val="0"/>
        <w:autoSpaceDN w:val="0"/>
        <w:adjustRightInd w:val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/>
      </w:r>
    </w:p>
    <w:p w14:paraId="2BD9AC68" w14:textId="199EEA12" w:rsidR="001851DD" w:rsidRPr="00483F9B" w:rsidRDefault="00A6597D" w:rsidP="00914BCB">
      <w:pPr>
        <w:autoSpaceDE w:val="0"/>
        <w:autoSpaceDN w:val="0"/>
        <w:adjustRightInd w:val="0"/>
        <w:jc w:val="center"/>
        <w:rPr>
          <w:rFonts w:ascii="Century Gothic" w:hAnsi="Century Gothic" w:cs="Times New Roman"/>
          <w:b/>
          <w:sz w:val="40"/>
          <w:szCs w:val="40"/>
        </w:rPr>
      </w:pPr>
      <w:r>
        <w:rPr>
          <w:rFonts w:ascii="Century Gothic" w:hAnsi="Century Gothic" w:cs="Times New Roman"/>
          <w:b/>
          <w:sz w:val="40"/>
          <w:szCs w:val="40"/>
        </w:rPr>
        <w:t>PAYMENT VOUCHER</w:t>
      </w:r>
    </w:p>
    <w:p w14:paraId="0C1A9545" w14:textId="3E120E54" w:rsidR="00783AC2" w:rsidRPr="00025923" w:rsidRDefault="00783AC2" w:rsidP="0093190D">
      <w:pPr>
        <w:autoSpaceDE w:val="0"/>
        <w:autoSpaceDN w:val="0"/>
        <w:adjustRightInd w:val="0"/>
        <w:spacing w:line="360" w:lineRule="auto"/>
        <w:rPr>
          <w:rFonts w:ascii="Century Gothic" w:hAnsi="Century Gothic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9"/>
        <w:gridCol w:w="7727"/>
      </w:tblGrid>
      <w:tr w:rsidR="00025923" w:rsidRPr="00025923" w14:paraId="6463F294" w14:textId="77777777" w:rsidTr="00025923">
        <w:trPr>
          <w:trHeight w:val="267"/>
        </w:trPr>
        <w:tc>
          <w:tcPr>
            <w:tcW w:w="2518" w:type="dxa"/>
            <w:shd w:val="clear" w:color="auto" w:fill="auto"/>
            <w:vAlign w:val="center"/>
          </w:tcPr>
          <w:p w14:paraId="796012EB" w14:textId="21D221A9" w:rsidR="00025923" w:rsidRPr="00025923" w:rsidRDefault="003D3C46" w:rsidP="00A6597D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PAYABLE TO</w:t>
            </w:r>
          </w:p>
        </w:tc>
        <w:tc>
          <w:tcPr>
            <w:tcW w:w="7904" w:type="dxa"/>
            <w:vAlign w:val="center"/>
          </w:tcPr>
          <w:p w14:paraId="4AE23DA6" w14:textId="4F07A284" w:rsidR="00025923" w:rsidRPr="00025923" w:rsidRDefault="00025923" w:rsidP="001767E2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 w:rsidRPr="00025923"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 w:rsidR="00A56010">
              <w:rPr>
                <w:rFonts w:ascii="Century Gothic" w:hAnsi="Century Gothic"/>
                <w:sz w:val="24"/>
                <w:szCs w:val="24"/>
              </w:rPr>
              <w:t>AZUWARRIDAH BINTI ABDULLAH</w:t>
            </w:r>
          </w:p>
        </w:tc>
      </w:tr>
      <w:tr w:rsidR="00025923" w:rsidRPr="00025923" w14:paraId="0AD1F0EC" w14:textId="77777777" w:rsidTr="00025923">
        <w:tc>
          <w:tcPr>
            <w:tcW w:w="2518" w:type="dxa"/>
            <w:shd w:val="clear" w:color="auto" w:fill="auto"/>
            <w:vAlign w:val="center"/>
          </w:tcPr>
          <w:p w14:paraId="695DF978" w14:textId="76F83D2E" w:rsidR="00025923" w:rsidRPr="00025923" w:rsidRDefault="00025923" w:rsidP="00A6597D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7904" w:type="dxa"/>
            <w:vAlign w:val="center"/>
          </w:tcPr>
          <w:p w14:paraId="707D1D17" w14:textId="6ABC57D5" w:rsidR="00025923" w:rsidRPr="00025923" w:rsidRDefault="00025923" w:rsidP="00A6597D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 w:rsidRPr="00025923">
              <w:rPr>
                <w:rFonts w:ascii="Century Gothic" w:hAnsi="Century Gothic"/>
                <w:sz w:val="24"/>
                <w:szCs w:val="24"/>
              </w:rPr>
              <w:t>:</w:t>
            </w:r>
            <w:r w:rsidR="003D3C4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D01D54">
              <w:rPr>
                <w:rFonts w:ascii="Century Gothic" w:hAnsi="Century Gothic"/>
                <w:sz w:val="24"/>
                <w:szCs w:val="24"/>
              </w:rPr>
              <w:t>MAYBANK BERHAD</w:t>
            </w:r>
          </w:p>
        </w:tc>
      </w:tr>
      <w:tr w:rsidR="00025923" w:rsidRPr="00025923" w14:paraId="696E113F" w14:textId="77777777" w:rsidTr="00025923">
        <w:trPr>
          <w:trHeight w:val="80"/>
        </w:trPr>
        <w:tc>
          <w:tcPr>
            <w:tcW w:w="2518" w:type="dxa"/>
            <w:shd w:val="clear" w:color="auto" w:fill="auto"/>
            <w:vAlign w:val="center"/>
          </w:tcPr>
          <w:p w14:paraId="33144110" w14:textId="4E6E0584" w:rsidR="00025923" w:rsidRPr="00025923" w:rsidRDefault="00025923" w:rsidP="00A6597D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 w:rsidRPr="00025923">
              <w:rPr>
                <w:rFonts w:ascii="Century Gothic" w:hAnsi="Century Gothic"/>
                <w:b/>
                <w:sz w:val="24"/>
                <w:szCs w:val="24"/>
              </w:rPr>
              <w:t>ACC NO.</w:t>
            </w:r>
          </w:p>
        </w:tc>
        <w:tc>
          <w:tcPr>
            <w:tcW w:w="7904" w:type="dxa"/>
            <w:vAlign w:val="center"/>
          </w:tcPr>
          <w:p w14:paraId="3D9DCA7E" w14:textId="601A4BB2" w:rsidR="00025923" w:rsidRPr="00025923" w:rsidRDefault="00025923" w:rsidP="001767E2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 w:rsidRPr="00025923">
              <w:rPr>
                <w:rFonts w:ascii="Century Gothic" w:hAnsi="Century Gothic"/>
                <w:sz w:val="24"/>
                <w:szCs w:val="24"/>
              </w:rPr>
              <w:t>:</w:t>
            </w:r>
            <w:r w:rsidR="003D3C4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3E02E8">
              <w:rPr>
                <w:rFonts w:ascii="Century Gothic" w:hAnsi="Century Gothic"/>
                <w:sz w:val="24"/>
                <w:szCs w:val="24"/>
              </w:rPr>
              <w:t>0000</w:t>
            </w:r>
            <w:r w:rsidR="00A560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3E02E8">
              <w:rPr>
                <w:rFonts w:ascii="Century Gothic" w:hAnsi="Century Gothic"/>
                <w:sz w:val="24"/>
                <w:szCs w:val="24"/>
              </w:rPr>
              <w:t>0000</w:t>
            </w:r>
            <w:r w:rsidR="00A560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3E02E8">
              <w:rPr>
                <w:rFonts w:ascii="Century Gothic" w:hAnsi="Century Gothic"/>
                <w:sz w:val="24"/>
                <w:szCs w:val="24"/>
              </w:rPr>
              <w:t>0000</w:t>
            </w:r>
          </w:p>
        </w:tc>
      </w:tr>
      <w:tr w:rsidR="00025923" w:rsidRPr="00025923" w14:paraId="28AC312E" w14:textId="77777777" w:rsidTr="00025923">
        <w:trPr>
          <w:trHeight w:val="319"/>
        </w:trPr>
        <w:tc>
          <w:tcPr>
            <w:tcW w:w="2518" w:type="dxa"/>
            <w:shd w:val="clear" w:color="auto" w:fill="auto"/>
            <w:vAlign w:val="center"/>
          </w:tcPr>
          <w:p w14:paraId="0EC5EA1D" w14:textId="4FC51ECF" w:rsidR="00025923" w:rsidRPr="00025923" w:rsidRDefault="00025923" w:rsidP="00A6597D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7904" w:type="dxa"/>
            <w:vAlign w:val="center"/>
          </w:tcPr>
          <w:p w14:paraId="6FE7BF8B" w14:textId="583BC603" w:rsidR="00025923" w:rsidRPr="00025923" w:rsidRDefault="00025923" w:rsidP="00A6597D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 w:rsidRPr="00025923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</w:tr>
    </w:tbl>
    <w:p w14:paraId="5A87DFA2" w14:textId="7EE7762E" w:rsidR="00224878" w:rsidRPr="00025923" w:rsidRDefault="00224878" w:rsidP="00A6597D">
      <w:pPr>
        <w:pStyle w:val="NoSpacing"/>
        <w:rPr>
          <w:rFonts w:ascii="Century Gothic" w:hAnsi="Century Gothic"/>
          <w:sz w:val="24"/>
          <w:szCs w:val="24"/>
          <w:u w:val="single"/>
        </w:rPr>
      </w:pPr>
    </w:p>
    <w:tbl>
      <w:tblPr>
        <w:tblStyle w:val="PurchaseOrderTabl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7281"/>
        <w:gridCol w:w="2168"/>
      </w:tblGrid>
      <w:tr w:rsidR="00A6597D" w:rsidRPr="00025923" w14:paraId="7CE3646B" w14:textId="77777777" w:rsidTr="00A56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1" w:type="pct"/>
            <w:shd w:val="clear" w:color="auto" w:fill="0070C0"/>
          </w:tcPr>
          <w:p w14:paraId="54565D97" w14:textId="77777777" w:rsidR="00A6597D" w:rsidRPr="00917B64" w:rsidRDefault="00A6597D" w:rsidP="00025923">
            <w:pPr>
              <w:pStyle w:val="NoSpacing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917B64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3567" w:type="pct"/>
            <w:shd w:val="clear" w:color="auto" w:fill="0070C0"/>
          </w:tcPr>
          <w:p w14:paraId="5984C531" w14:textId="18A593E9" w:rsidR="00A6597D" w:rsidRPr="00917B64" w:rsidRDefault="00A6597D" w:rsidP="00A6597D">
            <w:pPr>
              <w:pStyle w:val="NoSpacing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917B64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062" w:type="pct"/>
            <w:shd w:val="clear" w:color="auto" w:fill="0070C0"/>
          </w:tcPr>
          <w:p w14:paraId="3EAC8E7F" w14:textId="6F2B79F0" w:rsidR="00A6597D" w:rsidRPr="00917B64" w:rsidRDefault="005B2A82" w:rsidP="005B2A82">
            <w:pPr>
              <w:pStyle w:val="NoSpacing"/>
              <w:jc w:val="right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Total (</w:t>
            </w:r>
            <w:r w:rsidR="00D01D54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RM</w:t>
            </w:r>
            <w:r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A6597D" w:rsidRPr="00025923" w14:paraId="069C9F93" w14:textId="77777777" w:rsidTr="00A56010">
        <w:tc>
          <w:tcPr>
            <w:tcW w:w="371" w:type="pct"/>
          </w:tcPr>
          <w:p w14:paraId="4BBD5CC6" w14:textId="4D21524F" w:rsidR="00A6597D" w:rsidRPr="00025923" w:rsidRDefault="00A6597D" w:rsidP="00025923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0" w:name="_Hlk505783131"/>
          </w:p>
        </w:tc>
        <w:tc>
          <w:tcPr>
            <w:tcW w:w="3567" w:type="pct"/>
          </w:tcPr>
          <w:p w14:paraId="4103B912" w14:textId="660B76DB" w:rsidR="00A6597D" w:rsidRPr="00025923" w:rsidRDefault="003D3C46" w:rsidP="00A6597D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Being payment</w:t>
            </w:r>
            <w:r w:rsidR="00A6597D" w:rsidRPr="00025923">
              <w:rPr>
                <w:rFonts w:ascii="Century Gothic" w:hAnsi="Century Gothic"/>
                <w:sz w:val="24"/>
                <w:szCs w:val="24"/>
              </w:rPr>
              <w:t xml:space="preserve"> for</w:t>
            </w:r>
          </w:p>
        </w:tc>
        <w:tc>
          <w:tcPr>
            <w:tcW w:w="1062" w:type="pct"/>
          </w:tcPr>
          <w:p w14:paraId="130A20E5" w14:textId="77777777" w:rsidR="00A6597D" w:rsidRPr="00025923" w:rsidRDefault="00A6597D" w:rsidP="00D52F78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52F78" w:rsidRPr="00025923" w14:paraId="71024811" w14:textId="77777777" w:rsidTr="00A56010">
        <w:tc>
          <w:tcPr>
            <w:tcW w:w="371" w:type="pct"/>
          </w:tcPr>
          <w:p w14:paraId="7CD8FF34" w14:textId="77777777" w:rsidR="00D52F78" w:rsidRPr="00025923" w:rsidRDefault="00D52F78" w:rsidP="00025923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2BC3706B" w14:textId="77777777" w:rsidR="00D52F78" w:rsidRPr="00025923" w:rsidRDefault="00D52F78" w:rsidP="00A6597D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62" w:type="pct"/>
          </w:tcPr>
          <w:p w14:paraId="03BC7C89" w14:textId="77777777" w:rsidR="00D52F78" w:rsidRPr="00917B64" w:rsidRDefault="00D52F78" w:rsidP="00D52F78">
            <w:pPr>
              <w:pStyle w:val="NoSpacing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bookmarkEnd w:id="0"/>
      <w:tr w:rsidR="00F86B48" w:rsidRPr="00025923" w14:paraId="131A6988" w14:textId="77777777" w:rsidTr="00A56010">
        <w:tc>
          <w:tcPr>
            <w:tcW w:w="371" w:type="pct"/>
          </w:tcPr>
          <w:p w14:paraId="0DA086EB" w14:textId="7F93AC22" w:rsidR="00F86B48" w:rsidRPr="00025923" w:rsidRDefault="00F86B48" w:rsidP="00F86B48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567" w:type="pct"/>
          </w:tcPr>
          <w:p w14:paraId="62648D02" w14:textId="5483DAA6" w:rsidR="00F86B48" w:rsidRPr="00025923" w:rsidRDefault="00A56010" w:rsidP="009D34BA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FLIGHT TICKET BY AIR ASIA</w:t>
            </w:r>
          </w:p>
        </w:tc>
        <w:tc>
          <w:tcPr>
            <w:tcW w:w="1062" w:type="pct"/>
          </w:tcPr>
          <w:p w14:paraId="468262F0" w14:textId="61BA2A81" w:rsidR="00F86B48" w:rsidRPr="00917B64" w:rsidRDefault="009D34BA" w:rsidP="009D34BA">
            <w:pPr>
              <w:pStyle w:val="NoSpacing"/>
              <w:jc w:val="right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2,800.00</w:t>
            </w:r>
          </w:p>
        </w:tc>
      </w:tr>
      <w:tr w:rsidR="00F86B48" w:rsidRPr="00025923" w14:paraId="45FFFAF6" w14:textId="77777777" w:rsidTr="00A56010">
        <w:tc>
          <w:tcPr>
            <w:tcW w:w="371" w:type="pct"/>
          </w:tcPr>
          <w:p w14:paraId="764FFE52" w14:textId="77777777" w:rsidR="00F86B48" w:rsidRPr="00025923" w:rsidRDefault="00F86B48" w:rsidP="00F86B48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75DC95C2" w14:textId="41682C9A" w:rsidR="00F86B48" w:rsidRPr="00025923" w:rsidRDefault="009D34BA" w:rsidP="009D34BA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AIDATUL NATASHA MOHD KHALID</w:t>
            </w:r>
          </w:p>
        </w:tc>
        <w:tc>
          <w:tcPr>
            <w:tcW w:w="1062" w:type="pct"/>
          </w:tcPr>
          <w:p w14:paraId="2A6A2AFD" w14:textId="77777777" w:rsidR="00F86B48" w:rsidRPr="00917B64" w:rsidRDefault="00F86B48" w:rsidP="00F86B48">
            <w:pPr>
              <w:pStyle w:val="NoSpacing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D52F78" w:rsidRPr="00025923" w14:paraId="3D4491B7" w14:textId="77777777" w:rsidTr="00A56010">
        <w:tc>
          <w:tcPr>
            <w:tcW w:w="371" w:type="pct"/>
          </w:tcPr>
          <w:p w14:paraId="1444F593" w14:textId="7AEEFB82" w:rsidR="00D52F78" w:rsidRPr="00025923" w:rsidRDefault="00D52F78" w:rsidP="00D52F78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215E35AD" w14:textId="6A2FF404" w:rsidR="00D52F78" w:rsidRPr="00025923" w:rsidRDefault="009D34BA" w:rsidP="001767E2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PROFORMA NO 2018000083</w:t>
            </w:r>
          </w:p>
        </w:tc>
        <w:tc>
          <w:tcPr>
            <w:tcW w:w="1062" w:type="pct"/>
          </w:tcPr>
          <w:p w14:paraId="03F085AB" w14:textId="77777777" w:rsidR="00D52F78" w:rsidRPr="00025923" w:rsidRDefault="00D52F78" w:rsidP="00D52F78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52F78" w:rsidRPr="00025923" w14:paraId="0265DF40" w14:textId="77777777" w:rsidTr="00A56010">
        <w:tc>
          <w:tcPr>
            <w:tcW w:w="371" w:type="pct"/>
          </w:tcPr>
          <w:p w14:paraId="5C15818E" w14:textId="3D33ADBA" w:rsidR="00D52F78" w:rsidRPr="00025923" w:rsidRDefault="00D52F78" w:rsidP="00D52F78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731CD639" w14:textId="4B94E072" w:rsidR="00B44F12" w:rsidRPr="00025923" w:rsidRDefault="009D34BA" w:rsidP="009D34BA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GUU9ZYK</w:t>
            </w:r>
          </w:p>
        </w:tc>
        <w:tc>
          <w:tcPr>
            <w:tcW w:w="1062" w:type="pct"/>
          </w:tcPr>
          <w:p w14:paraId="79746C26" w14:textId="77777777" w:rsidR="00D52F78" w:rsidRPr="00025923" w:rsidRDefault="00D52F78" w:rsidP="00D52F78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52F78" w:rsidRPr="00025923" w14:paraId="737AB769" w14:textId="77777777" w:rsidTr="00A56010">
        <w:tc>
          <w:tcPr>
            <w:tcW w:w="371" w:type="pct"/>
          </w:tcPr>
          <w:p w14:paraId="39E829BA" w14:textId="77777777" w:rsidR="00D52F78" w:rsidRPr="00025923" w:rsidRDefault="00D52F78" w:rsidP="00D52F78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4CDFF375" w14:textId="30A49358" w:rsidR="00D52F78" w:rsidRPr="00025923" w:rsidRDefault="009D34BA" w:rsidP="001767E2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AK403 02FEB19 KUL PDG 0725 0735</w:t>
            </w:r>
          </w:p>
        </w:tc>
        <w:tc>
          <w:tcPr>
            <w:tcW w:w="1062" w:type="pct"/>
          </w:tcPr>
          <w:p w14:paraId="79C0C60C" w14:textId="2FF357B1" w:rsidR="00D52F78" w:rsidRPr="00D52F78" w:rsidRDefault="00D52F78" w:rsidP="001767E2">
            <w:pPr>
              <w:pStyle w:val="NoSpacing"/>
              <w:jc w:val="right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869FE" w:rsidRPr="00025923" w14:paraId="2E9D3281" w14:textId="77777777" w:rsidTr="002F2A93">
        <w:trPr>
          <w:trHeight w:val="315"/>
        </w:trPr>
        <w:tc>
          <w:tcPr>
            <w:tcW w:w="371" w:type="pct"/>
          </w:tcPr>
          <w:p w14:paraId="06D2D87A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6E0299D1" w14:textId="2D73C0DE" w:rsidR="00E869FE" w:rsidRPr="00025923" w:rsidRDefault="009D34BA" w:rsidP="00E869FE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AK404 05 FEB19 PDG KUL 1610 1820</w:t>
            </w:r>
          </w:p>
        </w:tc>
        <w:tc>
          <w:tcPr>
            <w:tcW w:w="1062" w:type="pct"/>
          </w:tcPr>
          <w:p w14:paraId="7D7C8F95" w14:textId="109541AE" w:rsidR="00E869FE" w:rsidRPr="00853EF2" w:rsidRDefault="00E869FE" w:rsidP="00E869FE">
            <w:pPr>
              <w:pStyle w:val="NoSpacing"/>
              <w:jc w:val="right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869FE" w:rsidRPr="00917B64" w14:paraId="3C749125" w14:textId="77777777" w:rsidTr="00A56010">
        <w:tc>
          <w:tcPr>
            <w:tcW w:w="371" w:type="pct"/>
          </w:tcPr>
          <w:p w14:paraId="7ACFFA32" w14:textId="6C1CE161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17BE3B50" w14:textId="6EA7E94E" w:rsidR="00E869FE" w:rsidRPr="00025923" w:rsidRDefault="002F2A93" w:rsidP="002F2A93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RM20</w:t>
            </w:r>
            <w:r w:rsidR="009D34BA">
              <w:rPr>
                <w:rFonts w:ascii="Century Gothic" w:hAnsi="Century Gothic"/>
                <w:sz w:val="24"/>
                <w:szCs w:val="24"/>
              </w:rPr>
              <w:t>0 X 14 PAX</w:t>
            </w:r>
          </w:p>
        </w:tc>
        <w:tc>
          <w:tcPr>
            <w:tcW w:w="1062" w:type="pct"/>
          </w:tcPr>
          <w:p w14:paraId="77F63C4F" w14:textId="77777777" w:rsidR="00E869FE" w:rsidRPr="00917B64" w:rsidRDefault="00E869FE" w:rsidP="00E869FE">
            <w:pPr>
              <w:pStyle w:val="NoSpacing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869FE" w:rsidRPr="00917B64" w14:paraId="08219320" w14:textId="77777777" w:rsidTr="00A56010">
        <w:tc>
          <w:tcPr>
            <w:tcW w:w="371" w:type="pct"/>
          </w:tcPr>
          <w:p w14:paraId="2803C6ED" w14:textId="0B11976E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33F327BF" w14:textId="3CEB17A0" w:rsidR="00E869FE" w:rsidRPr="00025923" w:rsidRDefault="00E869FE" w:rsidP="00E869FE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62" w:type="pct"/>
          </w:tcPr>
          <w:p w14:paraId="1248A654" w14:textId="21F6259A" w:rsidR="00E869FE" w:rsidRPr="00917B64" w:rsidRDefault="00E869FE" w:rsidP="00E869FE">
            <w:pPr>
              <w:pStyle w:val="NoSpacing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869FE" w:rsidRPr="00025923" w14:paraId="45297C3E" w14:textId="77777777" w:rsidTr="00A56010">
        <w:tc>
          <w:tcPr>
            <w:tcW w:w="371" w:type="pct"/>
          </w:tcPr>
          <w:p w14:paraId="5EF10863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5FDBB6E6" w14:textId="7B0D3B91" w:rsidR="00E869FE" w:rsidRPr="00025923" w:rsidRDefault="00E869FE" w:rsidP="00E869FE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62" w:type="pct"/>
          </w:tcPr>
          <w:p w14:paraId="0B0475D7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869FE" w:rsidRPr="00025923" w14:paraId="0045BB77" w14:textId="77777777" w:rsidTr="00A56010">
        <w:tc>
          <w:tcPr>
            <w:tcW w:w="371" w:type="pct"/>
          </w:tcPr>
          <w:p w14:paraId="639026C5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2C2C4203" w14:textId="45B31379" w:rsidR="00E869FE" w:rsidRPr="00025923" w:rsidRDefault="00E869FE" w:rsidP="00E869FE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62" w:type="pct"/>
          </w:tcPr>
          <w:p w14:paraId="38ED3CE4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869FE" w:rsidRPr="00D52F78" w14:paraId="1181911A" w14:textId="77777777" w:rsidTr="00A56010">
        <w:tc>
          <w:tcPr>
            <w:tcW w:w="371" w:type="pct"/>
          </w:tcPr>
          <w:p w14:paraId="0E358665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36719315" w14:textId="01FEF515" w:rsidR="00E869FE" w:rsidRPr="00025923" w:rsidRDefault="00E869FE" w:rsidP="00E869FE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62" w:type="pct"/>
          </w:tcPr>
          <w:p w14:paraId="3E244BED" w14:textId="608A0D75" w:rsidR="00E869FE" w:rsidRPr="00D52F78" w:rsidRDefault="00E869FE" w:rsidP="00E869FE">
            <w:pPr>
              <w:pStyle w:val="NoSpacing"/>
              <w:jc w:val="right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869FE" w:rsidRPr="00025923" w14:paraId="11DF76A7" w14:textId="77777777" w:rsidTr="00A56010">
        <w:tc>
          <w:tcPr>
            <w:tcW w:w="371" w:type="pct"/>
          </w:tcPr>
          <w:p w14:paraId="767FD560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2129B911" w14:textId="78B986E4" w:rsidR="00E869FE" w:rsidRPr="00025923" w:rsidRDefault="00E869FE" w:rsidP="00E869FE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62" w:type="pct"/>
          </w:tcPr>
          <w:p w14:paraId="58AD77F2" w14:textId="2B332503" w:rsidR="00E869FE" w:rsidRPr="00025923" w:rsidRDefault="00E869FE" w:rsidP="00E869FE">
            <w:pPr>
              <w:pStyle w:val="NoSpacing"/>
              <w:jc w:val="right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869FE" w:rsidRPr="00025923" w14:paraId="0497686E" w14:textId="77777777" w:rsidTr="00A56010">
        <w:tc>
          <w:tcPr>
            <w:tcW w:w="371" w:type="pct"/>
          </w:tcPr>
          <w:p w14:paraId="79B1177E" w14:textId="1E383E8A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19DF235A" w14:textId="2D0CDE3A" w:rsidR="00E869FE" w:rsidRPr="00025923" w:rsidRDefault="00E869FE" w:rsidP="00E869FE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62" w:type="pct"/>
          </w:tcPr>
          <w:p w14:paraId="205C00CC" w14:textId="02EB4995" w:rsidR="00E869FE" w:rsidRPr="007A62B5" w:rsidRDefault="00E869FE" w:rsidP="00E869FE">
            <w:pPr>
              <w:pStyle w:val="NoSpacing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E869FE" w:rsidRPr="00025923" w14:paraId="63C0708A" w14:textId="77777777" w:rsidTr="00A56010">
        <w:tc>
          <w:tcPr>
            <w:tcW w:w="371" w:type="pct"/>
          </w:tcPr>
          <w:p w14:paraId="43E998B6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73944EE3" w14:textId="24379211" w:rsidR="00E869FE" w:rsidRPr="00025923" w:rsidRDefault="00E869FE" w:rsidP="00E869FE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062" w:type="pct"/>
          </w:tcPr>
          <w:p w14:paraId="1BA35354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869FE" w:rsidRPr="00025923" w14:paraId="425C670E" w14:textId="77777777" w:rsidTr="00A56010">
        <w:tc>
          <w:tcPr>
            <w:tcW w:w="371" w:type="pct"/>
          </w:tcPr>
          <w:p w14:paraId="49A1662D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4FD9B64C" w14:textId="0078C1F5" w:rsidR="00E869FE" w:rsidRPr="00D52F78" w:rsidRDefault="00E869FE" w:rsidP="00E869FE">
            <w:pPr>
              <w:pStyle w:val="NoSpacing"/>
              <w:rPr>
                <w:rFonts w:ascii="Century Gothic" w:hAnsi="Century Gothic"/>
                <w:b/>
                <w:color w:val="FF0000"/>
                <w:sz w:val="24"/>
                <w:szCs w:val="24"/>
              </w:rPr>
            </w:pPr>
          </w:p>
        </w:tc>
        <w:tc>
          <w:tcPr>
            <w:tcW w:w="1062" w:type="pct"/>
          </w:tcPr>
          <w:p w14:paraId="6E33554D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869FE" w:rsidRPr="00025923" w14:paraId="08FB6311" w14:textId="77777777" w:rsidTr="00A56010">
        <w:tc>
          <w:tcPr>
            <w:tcW w:w="371" w:type="pct"/>
          </w:tcPr>
          <w:p w14:paraId="447E63E2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3FCAAD98" w14:textId="70DE486C" w:rsidR="00E869FE" w:rsidRPr="00D52F78" w:rsidRDefault="00E869FE" w:rsidP="00E869FE">
            <w:pPr>
              <w:pStyle w:val="NoSpacing"/>
              <w:rPr>
                <w:rFonts w:ascii="Century Gothic" w:hAnsi="Century Gothic"/>
                <w:b/>
                <w:color w:val="FF0000"/>
                <w:sz w:val="24"/>
                <w:szCs w:val="24"/>
              </w:rPr>
            </w:pPr>
          </w:p>
        </w:tc>
        <w:tc>
          <w:tcPr>
            <w:tcW w:w="1062" w:type="pct"/>
          </w:tcPr>
          <w:p w14:paraId="5D72678D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44F12" w:rsidRPr="00025923" w14:paraId="089B77DF" w14:textId="77777777" w:rsidTr="00A56010">
        <w:trPr>
          <w:gridAfter w:val="2"/>
          <w:wAfter w:w="4629" w:type="pct"/>
        </w:trPr>
        <w:tc>
          <w:tcPr>
            <w:tcW w:w="371" w:type="pct"/>
          </w:tcPr>
          <w:p w14:paraId="5C816B00" w14:textId="77777777" w:rsidR="00B44F12" w:rsidRPr="00025923" w:rsidRDefault="00B44F12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869FE" w:rsidRPr="00025923" w14:paraId="470E6415" w14:textId="77777777" w:rsidTr="00A56010">
        <w:tc>
          <w:tcPr>
            <w:tcW w:w="371" w:type="pct"/>
          </w:tcPr>
          <w:p w14:paraId="71D2C110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</w:tcPr>
          <w:p w14:paraId="5FEE7B62" w14:textId="7F3DBE07" w:rsidR="00E869FE" w:rsidRPr="00025923" w:rsidRDefault="00E869FE" w:rsidP="00E869FE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 w:rsidRPr="00025923">
              <w:rPr>
                <w:rFonts w:ascii="Century Gothic" w:hAnsi="Century Gothic"/>
                <w:b/>
                <w:sz w:val="24"/>
                <w:szCs w:val="24"/>
              </w:rPr>
              <w:t xml:space="preserve">                                                      TOTAL</w:t>
            </w:r>
          </w:p>
        </w:tc>
        <w:tc>
          <w:tcPr>
            <w:tcW w:w="1062" w:type="pct"/>
          </w:tcPr>
          <w:p w14:paraId="37B21CFA" w14:textId="71D757A5" w:rsidR="00E869FE" w:rsidRPr="00917B64" w:rsidRDefault="009D34BA" w:rsidP="009D34BA">
            <w:pPr>
              <w:pStyle w:val="NoSpacing"/>
              <w:jc w:val="right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2</w:t>
            </w:r>
            <w:r w:rsidR="00A56010">
              <w:rPr>
                <w:rFonts w:ascii="Century Gothic" w:hAnsi="Century Gothic"/>
                <w:b/>
                <w:sz w:val="24"/>
                <w:szCs w:val="24"/>
              </w:rPr>
              <w:t>,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800</w:t>
            </w:r>
            <w:r w:rsidR="00A56010">
              <w:rPr>
                <w:rFonts w:ascii="Century Gothic" w:hAnsi="Century Gothic"/>
                <w:b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00</w:t>
            </w:r>
          </w:p>
        </w:tc>
      </w:tr>
      <w:tr w:rsidR="00E869FE" w:rsidRPr="00025923" w14:paraId="31149F52" w14:textId="77777777" w:rsidTr="00A56010">
        <w:tc>
          <w:tcPr>
            <w:tcW w:w="371" w:type="pct"/>
            <w:shd w:val="clear" w:color="auto" w:fill="0070C0"/>
          </w:tcPr>
          <w:p w14:paraId="6A7B9414" w14:textId="77777777" w:rsidR="00E869FE" w:rsidRPr="00025923" w:rsidRDefault="00E869FE" w:rsidP="00E869FE">
            <w:pPr>
              <w:pStyle w:val="NoSpacing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567" w:type="pct"/>
            <w:shd w:val="clear" w:color="auto" w:fill="0070C0"/>
          </w:tcPr>
          <w:p w14:paraId="21ECB0D0" w14:textId="77777777" w:rsidR="00E869FE" w:rsidRPr="00025923" w:rsidRDefault="00E869FE" w:rsidP="00E869FE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062" w:type="pct"/>
            <w:shd w:val="clear" w:color="auto" w:fill="0070C0"/>
          </w:tcPr>
          <w:p w14:paraId="1047E479" w14:textId="77777777" w:rsidR="00E869FE" w:rsidRPr="00917B64" w:rsidRDefault="00E869FE" w:rsidP="00E869FE">
            <w:pPr>
              <w:pStyle w:val="NoSpacing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14:paraId="0E225B7D" w14:textId="77777777" w:rsidR="003A46A6" w:rsidRPr="00025923" w:rsidRDefault="003A46A6" w:rsidP="00A6597D">
      <w:pPr>
        <w:pStyle w:val="NoSpacing"/>
        <w:rPr>
          <w:rFonts w:ascii="Century Gothic" w:hAnsi="Century Gothic"/>
          <w:sz w:val="24"/>
          <w:szCs w:val="24"/>
        </w:rPr>
      </w:pPr>
    </w:p>
    <w:p w14:paraId="3B7C46F8" w14:textId="77777777" w:rsidR="00917B64" w:rsidRDefault="00917B64" w:rsidP="00917B64">
      <w:pPr>
        <w:pStyle w:val="NoSpacing"/>
        <w:jc w:val="center"/>
        <w:rPr>
          <w:rFonts w:ascii="Century Gothic" w:hAnsi="Century Gothic"/>
          <w:b/>
          <w:i/>
          <w:sz w:val="24"/>
          <w:szCs w:val="24"/>
        </w:rPr>
      </w:pPr>
    </w:p>
    <w:p w14:paraId="1551238B" w14:textId="77777777" w:rsidR="00917B64" w:rsidRDefault="00917B64" w:rsidP="00917B64">
      <w:pPr>
        <w:pStyle w:val="NoSpacing"/>
        <w:jc w:val="center"/>
        <w:rPr>
          <w:rFonts w:ascii="Century Gothic" w:hAnsi="Century Gothic"/>
          <w:b/>
          <w:i/>
          <w:sz w:val="24"/>
          <w:szCs w:val="24"/>
        </w:rPr>
      </w:pPr>
    </w:p>
    <w:tbl>
      <w:tblPr>
        <w:tblStyle w:val="PurchaseOrderSummaryTable"/>
        <w:tblpPr w:leftFromText="180" w:rightFromText="180" w:vertAnchor="text" w:horzAnchor="margin" w:tblpXSpec="right" w:tblpY="81"/>
        <w:tblOverlap w:val="never"/>
        <w:tblW w:w="3720" w:type="pct"/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4207"/>
      </w:tblGrid>
      <w:tr w:rsidR="00917B64" w:rsidRPr="00025923" w14:paraId="61D4771E" w14:textId="77777777" w:rsidTr="00917B64">
        <w:trPr>
          <w:jc w:val="left"/>
        </w:trPr>
        <w:tc>
          <w:tcPr>
            <w:tcW w:w="3474" w:type="dxa"/>
          </w:tcPr>
          <w:p w14:paraId="2E15DD0F" w14:textId="77777777" w:rsidR="00917B64" w:rsidRPr="00025923" w:rsidRDefault="00917B64" w:rsidP="00917B64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 w:rsidRPr="00025923">
              <w:rPr>
                <w:rFonts w:ascii="Century Gothic" w:hAnsi="Century Gothic"/>
                <w:sz w:val="24"/>
                <w:szCs w:val="24"/>
              </w:rPr>
              <w:t>Employee Signature</w:t>
            </w:r>
          </w:p>
        </w:tc>
        <w:tc>
          <w:tcPr>
            <w:tcW w:w="4226" w:type="dxa"/>
          </w:tcPr>
          <w:p w14:paraId="17CE5661" w14:textId="1B6D5C48" w:rsidR="00917B64" w:rsidRPr="00025923" w:rsidRDefault="00917B64" w:rsidP="00093913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:</w:t>
            </w:r>
            <w:r w:rsidR="00DF4B0A">
              <w:rPr>
                <w:rFonts w:ascii="Century Gothic" w:hAnsi="Century Gothic"/>
                <w:sz w:val="24"/>
                <w:szCs w:val="24"/>
              </w:rPr>
              <w:t xml:space="preserve"> …</w:t>
            </w:r>
            <w:r w:rsidR="004C3549">
              <w:rPr>
                <w:rFonts w:ascii="Century Gothic" w:hAnsi="Century Gothic"/>
                <w:sz w:val="24"/>
                <w:szCs w:val="24"/>
              </w:rPr>
              <w:t>….</w:t>
            </w:r>
            <w:r>
              <w:rPr>
                <w:rFonts w:ascii="Century Gothic" w:hAnsi="Century Gothic"/>
                <w:sz w:val="24"/>
                <w:szCs w:val="24"/>
              </w:rPr>
              <w:t>…………………</w:t>
            </w:r>
            <w:r w:rsidR="00093913">
              <w:rPr>
                <w:rFonts w:ascii="Century Gothic" w:hAnsi="Century Gothic"/>
                <w:sz w:val="24"/>
                <w:szCs w:val="24"/>
              </w:rPr>
              <w:t>…………….</w:t>
            </w:r>
          </w:p>
        </w:tc>
      </w:tr>
      <w:tr w:rsidR="00917B64" w:rsidRPr="00025923" w14:paraId="59B88F71" w14:textId="77777777" w:rsidTr="00917B64">
        <w:trPr>
          <w:jc w:val="left"/>
        </w:trPr>
        <w:tc>
          <w:tcPr>
            <w:tcW w:w="3474" w:type="dxa"/>
          </w:tcPr>
          <w:p w14:paraId="2EEA965C" w14:textId="77777777" w:rsidR="00917B64" w:rsidRPr="00025923" w:rsidRDefault="00917B64" w:rsidP="00917B64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 w:rsidRPr="00025923">
              <w:rPr>
                <w:rFonts w:ascii="Century Gothic" w:hAnsi="Century Gothic"/>
                <w:sz w:val="24"/>
                <w:szCs w:val="24"/>
              </w:rPr>
              <w:t>Date</w:t>
            </w:r>
          </w:p>
        </w:tc>
        <w:tc>
          <w:tcPr>
            <w:tcW w:w="4226" w:type="dxa"/>
          </w:tcPr>
          <w:p w14:paraId="789726CD" w14:textId="339D1C18" w:rsidR="00917B64" w:rsidRPr="00025923" w:rsidRDefault="00917B64" w:rsidP="009D34BA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 w:rsidR="009D34BA">
              <w:rPr>
                <w:rFonts w:ascii="Century Gothic" w:hAnsi="Century Gothic"/>
                <w:sz w:val="24"/>
                <w:szCs w:val="24"/>
              </w:rPr>
              <w:t>03</w:t>
            </w:r>
            <w:r w:rsidR="00093913">
              <w:rPr>
                <w:rFonts w:ascii="Century Gothic" w:hAnsi="Century Gothic"/>
                <w:sz w:val="24"/>
                <w:szCs w:val="24"/>
              </w:rPr>
              <w:t>/0</w:t>
            </w:r>
            <w:r w:rsidR="009D34BA">
              <w:rPr>
                <w:rFonts w:ascii="Century Gothic" w:hAnsi="Century Gothic"/>
                <w:sz w:val="24"/>
                <w:szCs w:val="24"/>
              </w:rPr>
              <w:t>9</w:t>
            </w:r>
            <w:r w:rsidR="00093913">
              <w:rPr>
                <w:rFonts w:ascii="Century Gothic" w:hAnsi="Century Gothic"/>
                <w:sz w:val="24"/>
                <w:szCs w:val="24"/>
              </w:rPr>
              <w:t>/2018</w:t>
            </w:r>
          </w:p>
        </w:tc>
      </w:tr>
      <w:tr w:rsidR="00917B64" w:rsidRPr="00025923" w14:paraId="5E76ACB4" w14:textId="77777777" w:rsidTr="00917B64">
        <w:trPr>
          <w:jc w:val="left"/>
        </w:trPr>
        <w:tc>
          <w:tcPr>
            <w:tcW w:w="3474" w:type="dxa"/>
          </w:tcPr>
          <w:p w14:paraId="1863BD64" w14:textId="25936183" w:rsidR="00917B64" w:rsidRPr="00025923" w:rsidRDefault="00917B64" w:rsidP="00917B64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226" w:type="dxa"/>
          </w:tcPr>
          <w:p w14:paraId="456568EA" w14:textId="612D6548" w:rsidR="00917B64" w:rsidRPr="00025923" w:rsidRDefault="00917B64" w:rsidP="00917B64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17B64" w:rsidRPr="00025923" w14:paraId="70A19135" w14:textId="77777777" w:rsidTr="00917B64">
        <w:trPr>
          <w:jc w:val="left"/>
        </w:trPr>
        <w:tc>
          <w:tcPr>
            <w:tcW w:w="3474" w:type="dxa"/>
          </w:tcPr>
          <w:p w14:paraId="09CC4B1D" w14:textId="77777777" w:rsidR="00917B64" w:rsidRPr="00025923" w:rsidRDefault="00917B64" w:rsidP="00917B64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 w:rsidRPr="00025923">
              <w:rPr>
                <w:rFonts w:ascii="Century Gothic" w:hAnsi="Century Gothic"/>
                <w:sz w:val="24"/>
                <w:szCs w:val="24"/>
              </w:rPr>
              <w:t>Approved by</w:t>
            </w:r>
          </w:p>
        </w:tc>
        <w:tc>
          <w:tcPr>
            <w:tcW w:w="4226" w:type="dxa"/>
          </w:tcPr>
          <w:p w14:paraId="7D6A4337" w14:textId="02F08DA6" w:rsidR="00917B64" w:rsidRPr="00025923" w:rsidRDefault="00917B64" w:rsidP="00917B64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: ……………………………………..</w:t>
            </w:r>
          </w:p>
        </w:tc>
      </w:tr>
    </w:tbl>
    <w:p w14:paraId="34A19DD7" w14:textId="77777777" w:rsidR="00917B64" w:rsidRDefault="00917B64" w:rsidP="00917B64">
      <w:pPr>
        <w:pStyle w:val="NoSpacing"/>
        <w:jc w:val="center"/>
        <w:rPr>
          <w:rFonts w:ascii="Century Gothic" w:hAnsi="Century Gothic"/>
          <w:b/>
          <w:i/>
          <w:sz w:val="24"/>
          <w:szCs w:val="24"/>
        </w:rPr>
      </w:pPr>
    </w:p>
    <w:p w14:paraId="77F942C8" w14:textId="64CD5779" w:rsidR="00917B64" w:rsidRDefault="003A46A6" w:rsidP="00917B64">
      <w:pPr>
        <w:pStyle w:val="NoSpacing"/>
        <w:jc w:val="center"/>
        <w:rPr>
          <w:i/>
          <w:iCs/>
        </w:rPr>
      </w:pPr>
      <w:r w:rsidRPr="00025923">
        <w:rPr>
          <w:rFonts w:ascii="Century Gothic" w:hAnsi="Century Gothic"/>
          <w:b/>
          <w:i/>
          <w:sz w:val="24"/>
          <w:szCs w:val="24"/>
        </w:rPr>
        <w:br/>
      </w:r>
      <w:r w:rsidR="00D90F84" w:rsidRPr="00025923">
        <w:rPr>
          <w:rFonts w:ascii="Century Gothic" w:hAnsi="Century Gothic"/>
          <w:sz w:val="24"/>
          <w:szCs w:val="24"/>
        </w:rPr>
        <w:br/>
      </w:r>
      <w:r w:rsidRPr="00025923">
        <w:rPr>
          <w:rFonts w:ascii="Century Gothic" w:hAnsi="Century Gothic"/>
          <w:sz w:val="24"/>
          <w:szCs w:val="24"/>
        </w:rPr>
        <w:br w:type="textWrapping" w:clear="all"/>
      </w:r>
    </w:p>
    <w:p w14:paraId="15BB055D" w14:textId="00145F0E" w:rsidR="00D629E5" w:rsidRPr="00917B64" w:rsidRDefault="00D629E5" w:rsidP="00B44F12">
      <w:pPr>
        <w:pStyle w:val="NoSpacing"/>
        <w:jc w:val="center"/>
        <w:rPr>
          <w:rFonts w:ascii="Century Gothic" w:hAnsi="Century Gothic"/>
          <w:sz w:val="24"/>
          <w:szCs w:val="24"/>
        </w:rPr>
      </w:pPr>
      <w:r w:rsidRPr="00025923">
        <w:rPr>
          <w:i/>
          <w:iCs/>
        </w:rPr>
        <w:br/>
      </w:r>
      <w:r w:rsidRPr="00917B64">
        <w:rPr>
          <w:rFonts w:ascii="Leelawadee UI Semilight" w:hAnsi="Leelawadee UI Semilight" w:cs="Leelawadee UI Semilight"/>
          <w:iCs/>
          <w:sz w:val="20"/>
          <w:szCs w:val="20"/>
        </w:rPr>
        <w:t>Co. Registration 1074485-W KPK/LN 7644</w:t>
      </w:r>
      <w:r w:rsidRPr="00025923">
        <w:rPr>
          <w:rFonts w:ascii="Leelawadee UI Semilight" w:hAnsi="Leelawadee UI Semilight" w:cs="Leelawadee UI Semilight"/>
          <w:iCs/>
          <w:sz w:val="24"/>
          <w:szCs w:val="24"/>
        </w:rPr>
        <w:br/>
        <w:t>243B Jalan Bandar 13, Taman Melawati 53100 Kuala Lumpur</w:t>
      </w:r>
    </w:p>
    <w:p w14:paraId="42C9821F" w14:textId="3819E935" w:rsidR="00D629E5" w:rsidRPr="00025923" w:rsidRDefault="00D629E5" w:rsidP="00B44F12">
      <w:pPr>
        <w:tabs>
          <w:tab w:val="center" w:pos="5103"/>
          <w:tab w:val="right" w:pos="10207"/>
        </w:tabs>
        <w:jc w:val="center"/>
        <w:rPr>
          <w:rFonts w:ascii="Leelawadee UI Semilight" w:hAnsi="Leelawadee UI Semilight" w:cs="Leelawadee UI Semilight"/>
          <w:iCs/>
          <w:sz w:val="24"/>
          <w:szCs w:val="24"/>
        </w:rPr>
      </w:pPr>
      <w:r w:rsidRPr="00025923">
        <w:rPr>
          <w:rFonts w:ascii="Leelawadee UI Semilight" w:hAnsi="Leelawadee UI Semilight" w:cs="Leelawadee UI Semilight"/>
          <w:iCs/>
          <w:sz w:val="24"/>
          <w:szCs w:val="24"/>
        </w:rPr>
        <w:t>Tel:  603 4162 8179  Fax:  603 4162 8279</w:t>
      </w:r>
    </w:p>
    <w:p w14:paraId="7400E415" w14:textId="47C8EF1C" w:rsidR="00D629E5" w:rsidRPr="00025923" w:rsidRDefault="00C01E82" w:rsidP="00B44F12">
      <w:pPr>
        <w:jc w:val="center"/>
        <w:rPr>
          <w:rFonts w:ascii="Leelawadee UI Semilight" w:hAnsi="Leelawadee UI Semilight" w:cs="Leelawadee UI Semilight"/>
          <w:sz w:val="24"/>
          <w:szCs w:val="24"/>
        </w:rPr>
      </w:pPr>
      <w:hyperlink r:id="rId9" w:history="1">
        <w:r w:rsidR="00D629E5" w:rsidRPr="00025923">
          <w:rPr>
            <w:rStyle w:val="Hyperlink"/>
            <w:rFonts w:ascii="Leelawadee UI Semilight" w:hAnsi="Leelawadee UI Semilight" w:cs="Leelawadee UI Semilight"/>
            <w:bCs/>
            <w:iCs/>
            <w:color w:val="000000"/>
            <w:sz w:val="24"/>
            <w:szCs w:val="24"/>
            <w:u w:val="none"/>
          </w:rPr>
          <w:t>www.enrichtravel.my</w:t>
        </w:r>
      </w:hyperlink>
      <w:bookmarkStart w:id="1" w:name="_Hlk481596069"/>
      <w:bookmarkEnd w:id="1"/>
    </w:p>
    <w:sectPr w:rsidR="00D629E5" w:rsidRPr="00025923" w:rsidSect="00892A0E">
      <w:headerReference w:type="default" r:id="rId10"/>
      <w:footerReference w:type="default" r:id="rId11"/>
      <w:pgSz w:w="11907" w:h="16839" w:code="9"/>
      <w:pgMar w:top="426" w:right="708" w:bottom="567" w:left="993" w:header="0" w:footer="2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693A8" w14:textId="77777777" w:rsidR="00C01E82" w:rsidRDefault="00C01E82" w:rsidP="004A38B8">
      <w:r>
        <w:separator/>
      </w:r>
    </w:p>
  </w:endnote>
  <w:endnote w:type="continuationSeparator" w:id="0">
    <w:p w14:paraId="715D775D" w14:textId="77777777" w:rsidR="00C01E82" w:rsidRDefault="00C01E82" w:rsidP="004A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altName w:val="Arial Unicode MS"/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2D9D7" w14:textId="77777777" w:rsidR="00D90F84" w:rsidRPr="004A38B8" w:rsidRDefault="00D90F84" w:rsidP="000A0D65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6D52C" w14:textId="77777777" w:rsidR="00C01E82" w:rsidRDefault="00C01E82" w:rsidP="004A38B8">
      <w:r>
        <w:separator/>
      </w:r>
    </w:p>
  </w:footnote>
  <w:footnote w:type="continuationSeparator" w:id="0">
    <w:p w14:paraId="745E0C1D" w14:textId="77777777" w:rsidR="00C01E82" w:rsidRDefault="00C01E82" w:rsidP="004A3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6DF59" w14:textId="77777777" w:rsidR="00D90F84" w:rsidRPr="000A0D65" w:rsidRDefault="00D90F84" w:rsidP="000A0D65">
    <w:pPr>
      <w:pStyle w:val="Header"/>
      <w:jc w:val="center"/>
      <w:rPr>
        <w:rFonts w:asciiTheme="majorHAnsi" w:hAnsiTheme="majorHAnsi" w:cs="Times New Roman"/>
        <w:b/>
        <w:i/>
        <w:color w:val="678F2B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B481DC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D04397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C1DA4A62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655E64F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5FFE292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190F21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4EB12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8D6F09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E989C5E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5BAC532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SimSun" w:hAnsi="Arial" w:cs="Arial" w:hint="default"/>
        <w:szCs w:val="21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ascii="Arial" w:eastAsia="SimSun" w:hAnsi="Arial" w:cs="Arial" w:hint="default"/>
        <w:bCs/>
        <w:szCs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 w:val="0"/>
        <w:sz w:val="21"/>
        <w:szCs w:val="21"/>
      </w:rPr>
    </w:lvl>
  </w:abstractNum>
  <w:abstractNum w:abstractNumId="13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1"/>
        <w:szCs w:val="21"/>
      </w:rPr>
    </w:lvl>
  </w:abstractNum>
  <w:abstractNum w:abstractNumId="14" w15:restartNumberingAfterBreak="0">
    <w:nsid w:val="00000005"/>
    <w:multiLevelType w:val="multilevel"/>
    <w:tmpl w:val="3AAAF5B0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szCs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0C9D1729"/>
    <w:multiLevelType w:val="multilevel"/>
    <w:tmpl w:val="7444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6215EE"/>
    <w:multiLevelType w:val="hybridMultilevel"/>
    <w:tmpl w:val="F69C5D2E"/>
    <w:lvl w:ilvl="0" w:tplc="1E586D8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704BB8C">
      <w:start w:val="3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7F957E7"/>
    <w:multiLevelType w:val="hybridMultilevel"/>
    <w:tmpl w:val="FE8AA8A2"/>
    <w:lvl w:ilvl="0" w:tplc="4D064F3A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61BBD"/>
    <w:multiLevelType w:val="hybridMultilevel"/>
    <w:tmpl w:val="B0308C58"/>
    <w:lvl w:ilvl="0" w:tplc="BDA85E9A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1103E"/>
    <w:multiLevelType w:val="multilevel"/>
    <w:tmpl w:val="BC50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C4645C"/>
    <w:multiLevelType w:val="hybridMultilevel"/>
    <w:tmpl w:val="C1AC59FE"/>
    <w:lvl w:ilvl="0" w:tplc="D07A8CE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7360793"/>
    <w:multiLevelType w:val="hybridMultilevel"/>
    <w:tmpl w:val="9E6E4E24"/>
    <w:lvl w:ilvl="0" w:tplc="E96A37EA">
      <w:start w:val="30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80CA5"/>
    <w:multiLevelType w:val="hybridMultilevel"/>
    <w:tmpl w:val="19727E1A"/>
    <w:lvl w:ilvl="0" w:tplc="795C42D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A3824AF"/>
    <w:multiLevelType w:val="hybridMultilevel"/>
    <w:tmpl w:val="F524F6E8"/>
    <w:lvl w:ilvl="0" w:tplc="3370C7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F40B1"/>
    <w:multiLevelType w:val="hybridMultilevel"/>
    <w:tmpl w:val="D7E644B6"/>
    <w:lvl w:ilvl="0" w:tplc="7D7EA7A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B114400"/>
    <w:multiLevelType w:val="hybridMultilevel"/>
    <w:tmpl w:val="8D9CF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F4116"/>
    <w:multiLevelType w:val="hybridMultilevel"/>
    <w:tmpl w:val="3C8C2D62"/>
    <w:lvl w:ilvl="0" w:tplc="8FCCF724">
      <w:numFmt w:val="bullet"/>
      <w:lvlText w:val="Ë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964710"/>
    <w:multiLevelType w:val="hybridMultilevel"/>
    <w:tmpl w:val="30C2E27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F55E4"/>
    <w:multiLevelType w:val="hybridMultilevel"/>
    <w:tmpl w:val="2E76E398"/>
    <w:lvl w:ilvl="0" w:tplc="61CC3448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C6CF3"/>
    <w:multiLevelType w:val="hybridMultilevel"/>
    <w:tmpl w:val="3E6E5616"/>
    <w:lvl w:ilvl="0" w:tplc="830AA74A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95BC7"/>
    <w:multiLevelType w:val="hybridMultilevel"/>
    <w:tmpl w:val="EA2A12CA"/>
    <w:lvl w:ilvl="0" w:tplc="0900991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2DF7DBE"/>
    <w:multiLevelType w:val="hybridMultilevel"/>
    <w:tmpl w:val="E17CE7B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0733F"/>
    <w:multiLevelType w:val="hybridMultilevel"/>
    <w:tmpl w:val="57E668CE"/>
    <w:lvl w:ilvl="0" w:tplc="DD129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D182E9B"/>
    <w:multiLevelType w:val="hybridMultilevel"/>
    <w:tmpl w:val="232CC9D2"/>
    <w:lvl w:ilvl="0" w:tplc="FFFFFFFF">
      <w:start w:val="10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31AB4"/>
    <w:multiLevelType w:val="multilevel"/>
    <w:tmpl w:val="28D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37000"/>
    <w:multiLevelType w:val="hybridMultilevel"/>
    <w:tmpl w:val="DB8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F50F3"/>
    <w:multiLevelType w:val="multilevel"/>
    <w:tmpl w:val="8B2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705343"/>
    <w:multiLevelType w:val="hybridMultilevel"/>
    <w:tmpl w:val="96A84E7C"/>
    <w:lvl w:ilvl="0" w:tplc="CCAC9166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77AB5"/>
    <w:multiLevelType w:val="hybridMultilevel"/>
    <w:tmpl w:val="51688A96"/>
    <w:lvl w:ilvl="0" w:tplc="34DC3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28573F"/>
    <w:multiLevelType w:val="hybridMultilevel"/>
    <w:tmpl w:val="4274BEA4"/>
    <w:lvl w:ilvl="0" w:tplc="B0E490A2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22E9D"/>
    <w:multiLevelType w:val="hybridMultilevel"/>
    <w:tmpl w:val="35A668EA"/>
    <w:lvl w:ilvl="0" w:tplc="DFD6C43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2518B1"/>
    <w:multiLevelType w:val="hybridMultilevel"/>
    <w:tmpl w:val="138A19CC"/>
    <w:lvl w:ilvl="0" w:tplc="19F2A32A">
      <w:start w:val="1"/>
      <w:numFmt w:val="decimal"/>
      <w:lvlText w:val="%1)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32"/>
  </w:num>
  <w:num w:numId="5">
    <w:abstractNumId w:val="13"/>
  </w:num>
  <w:num w:numId="6">
    <w:abstractNumId w:val="11"/>
  </w:num>
  <w:num w:numId="7">
    <w:abstractNumId w:val="14"/>
  </w:num>
  <w:num w:numId="8">
    <w:abstractNumId w:val="30"/>
  </w:num>
  <w:num w:numId="9">
    <w:abstractNumId w:val="10"/>
  </w:num>
  <w:num w:numId="10">
    <w:abstractNumId w:val="22"/>
  </w:num>
  <w:num w:numId="11">
    <w:abstractNumId w:val="24"/>
  </w:num>
  <w:num w:numId="12">
    <w:abstractNumId w:val="18"/>
  </w:num>
  <w:num w:numId="13">
    <w:abstractNumId w:val="29"/>
  </w:num>
  <w:num w:numId="14">
    <w:abstractNumId w:val="31"/>
  </w:num>
  <w:num w:numId="15">
    <w:abstractNumId w:val="27"/>
  </w:num>
  <w:num w:numId="16">
    <w:abstractNumId w:val="17"/>
  </w:num>
  <w:num w:numId="17">
    <w:abstractNumId w:val="40"/>
  </w:num>
  <w:num w:numId="18">
    <w:abstractNumId w:val="23"/>
  </w:num>
  <w:num w:numId="19">
    <w:abstractNumId w:val="37"/>
  </w:num>
  <w:num w:numId="20">
    <w:abstractNumId w:val="38"/>
  </w:num>
  <w:num w:numId="21">
    <w:abstractNumId w:val="41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8"/>
  </w:num>
  <w:num w:numId="33">
    <w:abstractNumId w:val="26"/>
  </w:num>
  <w:num w:numId="34">
    <w:abstractNumId w:val="3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21"/>
  </w:num>
  <w:num w:numId="38">
    <w:abstractNumId w:val="36"/>
  </w:num>
  <w:num w:numId="39">
    <w:abstractNumId w:val="34"/>
  </w:num>
  <w:num w:numId="40">
    <w:abstractNumId w:val="19"/>
  </w:num>
  <w:num w:numId="41">
    <w:abstractNumId w:val="15"/>
  </w:num>
  <w:num w:numId="42">
    <w:abstractNumId w:val="3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Njc1MDQ0NLY0NjRV0lEKTi0uzszPAykwqgUAEMgpLiwAAAA="/>
  </w:docVars>
  <w:rsids>
    <w:rsidRoot w:val="004A38B8"/>
    <w:rsid w:val="000012BA"/>
    <w:rsid w:val="000014BD"/>
    <w:rsid w:val="00001B9E"/>
    <w:rsid w:val="000077DE"/>
    <w:rsid w:val="00020448"/>
    <w:rsid w:val="00021E53"/>
    <w:rsid w:val="00025923"/>
    <w:rsid w:val="00027E16"/>
    <w:rsid w:val="00031C27"/>
    <w:rsid w:val="00044A9B"/>
    <w:rsid w:val="000501F4"/>
    <w:rsid w:val="0005326F"/>
    <w:rsid w:val="00075550"/>
    <w:rsid w:val="00077DD2"/>
    <w:rsid w:val="00082410"/>
    <w:rsid w:val="00093913"/>
    <w:rsid w:val="00095B9C"/>
    <w:rsid w:val="000A0D65"/>
    <w:rsid w:val="000B21BE"/>
    <w:rsid w:val="000C1141"/>
    <w:rsid w:val="000C1A14"/>
    <w:rsid w:val="000C633F"/>
    <w:rsid w:val="000D0D06"/>
    <w:rsid w:val="000D18CE"/>
    <w:rsid w:val="000E50D0"/>
    <w:rsid w:val="00101352"/>
    <w:rsid w:val="00105E6A"/>
    <w:rsid w:val="001102F2"/>
    <w:rsid w:val="00113893"/>
    <w:rsid w:val="00132CEA"/>
    <w:rsid w:val="00134347"/>
    <w:rsid w:val="00144B57"/>
    <w:rsid w:val="0015550A"/>
    <w:rsid w:val="0015761C"/>
    <w:rsid w:val="001655C5"/>
    <w:rsid w:val="00172018"/>
    <w:rsid w:val="001752A4"/>
    <w:rsid w:val="001767E2"/>
    <w:rsid w:val="00176B6B"/>
    <w:rsid w:val="0017713D"/>
    <w:rsid w:val="00180026"/>
    <w:rsid w:val="001851DD"/>
    <w:rsid w:val="00187C9F"/>
    <w:rsid w:val="001B4ADA"/>
    <w:rsid w:val="001C004F"/>
    <w:rsid w:val="001C0C54"/>
    <w:rsid w:val="001C2106"/>
    <w:rsid w:val="001C4878"/>
    <w:rsid w:val="001C5B47"/>
    <w:rsid w:val="001E4E83"/>
    <w:rsid w:val="001F2F35"/>
    <w:rsid w:val="0020187D"/>
    <w:rsid w:val="002035A1"/>
    <w:rsid w:val="00204D23"/>
    <w:rsid w:val="00212DC6"/>
    <w:rsid w:val="00217EBA"/>
    <w:rsid w:val="002225C8"/>
    <w:rsid w:val="00224878"/>
    <w:rsid w:val="002277A4"/>
    <w:rsid w:val="002335F1"/>
    <w:rsid w:val="00233963"/>
    <w:rsid w:val="00233E51"/>
    <w:rsid w:val="00234880"/>
    <w:rsid w:val="0024404C"/>
    <w:rsid w:val="00245391"/>
    <w:rsid w:val="00246AE6"/>
    <w:rsid w:val="00253917"/>
    <w:rsid w:val="00260AD6"/>
    <w:rsid w:val="00263D21"/>
    <w:rsid w:val="00265577"/>
    <w:rsid w:val="002657F3"/>
    <w:rsid w:val="002806D3"/>
    <w:rsid w:val="002854EF"/>
    <w:rsid w:val="00290A32"/>
    <w:rsid w:val="00294BE8"/>
    <w:rsid w:val="002A2E14"/>
    <w:rsid w:val="002A3905"/>
    <w:rsid w:val="002B7731"/>
    <w:rsid w:val="002D73BE"/>
    <w:rsid w:val="002F07EF"/>
    <w:rsid w:val="002F2A93"/>
    <w:rsid w:val="002F7D45"/>
    <w:rsid w:val="00300386"/>
    <w:rsid w:val="003062EA"/>
    <w:rsid w:val="0031438A"/>
    <w:rsid w:val="00317544"/>
    <w:rsid w:val="00326920"/>
    <w:rsid w:val="00332177"/>
    <w:rsid w:val="00334BC8"/>
    <w:rsid w:val="003413AF"/>
    <w:rsid w:val="00351B13"/>
    <w:rsid w:val="00355970"/>
    <w:rsid w:val="003573C2"/>
    <w:rsid w:val="003624ED"/>
    <w:rsid w:val="003725FD"/>
    <w:rsid w:val="003A0CED"/>
    <w:rsid w:val="003A3402"/>
    <w:rsid w:val="003A46A6"/>
    <w:rsid w:val="003B493D"/>
    <w:rsid w:val="003C2037"/>
    <w:rsid w:val="003C5C03"/>
    <w:rsid w:val="003C7F44"/>
    <w:rsid w:val="003D2298"/>
    <w:rsid w:val="003D250C"/>
    <w:rsid w:val="003D3C46"/>
    <w:rsid w:val="003D4A37"/>
    <w:rsid w:val="003D5E4F"/>
    <w:rsid w:val="003E02E8"/>
    <w:rsid w:val="003E04E7"/>
    <w:rsid w:val="003E07BA"/>
    <w:rsid w:val="003E3BE5"/>
    <w:rsid w:val="003E567D"/>
    <w:rsid w:val="003F17DA"/>
    <w:rsid w:val="003F1B9A"/>
    <w:rsid w:val="003F7446"/>
    <w:rsid w:val="004133A0"/>
    <w:rsid w:val="0042003D"/>
    <w:rsid w:val="00426679"/>
    <w:rsid w:val="00430C9A"/>
    <w:rsid w:val="0043315B"/>
    <w:rsid w:val="004361A2"/>
    <w:rsid w:val="00437F4A"/>
    <w:rsid w:val="00463F73"/>
    <w:rsid w:val="00467C0B"/>
    <w:rsid w:val="0048324E"/>
    <w:rsid w:val="00483F84"/>
    <w:rsid w:val="00483F9B"/>
    <w:rsid w:val="004854BC"/>
    <w:rsid w:val="00497D2A"/>
    <w:rsid w:val="004A1B31"/>
    <w:rsid w:val="004A38B8"/>
    <w:rsid w:val="004A6461"/>
    <w:rsid w:val="004B7079"/>
    <w:rsid w:val="004C3549"/>
    <w:rsid w:val="004D3133"/>
    <w:rsid w:val="004F7140"/>
    <w:rsid w:val="004F7D08"/>
    <w:rsid w:val="0050107C"/>
    <w:rsid w:val="005242B9"/>
    <w:rsid w:val="00527153"/>
    <w:rsid w:val="005272B6"/>
    <w:rsid w:val="00534572"/>
    <w:rsid w:val="00535777"/>
    <w:rsid w:val="00544CEE"/>
    <w:rsid w:val="005460CD"/>
    <w:rsid w:val="00547164"/>
    <w:rsid w:val="00555C29"/>
    <w:rsid w:val="00566B3B"/>
    <w:rsid w:val="00570910"/>
    <w:rsid w:val="005A39A2"/>
    <w:rsid w:val="005A43FB"/>
    <w:rsid w:val="005A5F96"/>
    <w:rsid w:val="005B2A82"/>
    <w:rsid w:val="005D6E18"/>
    <w:rsid w:val="005E7EA5"/>
    <w:rsid w:val="00613095"/>
    <w:rsid w:val="00616ED4"/>
    <w:rsid w:val="0062076E"/>
    <w:rsid w:val="00632E0C"/>
    <w:rsid w:val="0064702F"/>
    <w:rsid w:val="006525E5"/>
    <w:rsid w:val="00665D98"/>
    <w:rsid w:val="00670EEB"/>
    <w:rsid w:val="00685A62"/>
    <w:rsid w:val="00697B72"/>
    <w:rsid w:val="006B0244"/>
    <w:rsid w:val="006B05BA"/>
    <w:rsid w:val="006B08A1"/>
    <w:rsid w:val="006B6867"/>
    <w:rsid w:val="006C0023"/>
    <w:rsid w:val="006C0073"/>
    <w:rsid w:val="006D6840"/>
    <w:rsid w:val="006E0156"/>
    <w:rsid w:val="006E6F27"/>
    <w:rsid w:val="006F64BF"/>
    <w:rsid w:val="00702050"/>
    <w:rsid w:val="00732F63"/>
    <w:rsid w:val="00734DB8"/>
    <w:rsid w:val="007373FA"/>
    <w:rsid w:val="00740C2A"/>
    <w:rsid w:val="007519FE"/>
    <w:rsid w:val="00763F67"/>
    <w:rsid w:val="0077579E"/>
    <w:rsid w:val="0077761E"/>
    <w:rsid w:val="00783AC2"/>
    <w:rsid w:val="00791873"/>
    <w:rsid w:val="00794B84"/>
    <w:rsid w:val="00794EB6"/>
    <w:rsid w:val="007A38FF"/>
    <w:rsid w:val="007A53B7"/>
    <w:rsid w:val="007A62B5"/>
    <w:rsid w:val="007C079C"/>
    <w:rsid w:val="007C5F6D"/>
    <w:rsid w:val="007D6ECD"/>
    <w:rsid w:val="007F5C7B"/>
    <w:rsid w:val="008107CB"/>
    <w:rsid w:val="00813CE6"/>
    <w:rsid w:val="00823538"/>
    <w:rsid w:val="008244E4"/>
    <w:rsid w:val="00826848"/>
    <w:rsid w:val="0083034D"/>
    <w:rsid w:val="0083767B"/>
    <w:rsid w:val="00842340"/>
    <w:rsid w:val="00846C80"/>
    <w:rsid w:val="00853EF2"/>
    <w:rsid w:val="00860D0A"/>
    <w:rsid w:val="00864EAA"/>
    <w:rsid w:val="0087198C"/>
    <w:rsid w:val="00874BC8"/>
    <w:rsid w:val="00882968"/>
    <w:rsid w:val="00883D07"/>
    <w:rsid w:val="008856BC"/>
    <w:rsid w:val="00890107"/>
    <w:rsid w:val="00892A0E"/>
    <w:rsid w:val="008A5D10"/>
    <w:rsid w:val="008C02F9"/>
    <w:rsid w:val="008C3B09"/>
    <w:rsid w:val="008C5899"/>
    <w:rsid w:val="008C7054"/>
    <w:rsid w:val="008D514B"/>
    <w:rsid w:val="008E097D"/>
    <w:rsid w:val="008E0B45"/>
    <w:rsid w:val="008E70B8"/>
    <w:rsid w:val="008F19C3"/>
    <w:rsid w:val="008F5DC8"/>
    <w:rsid w:val="00910615"/>
    <w:rsid w:val="00914BCB"/>
    <w:rsid w:val="00917B64"/>
    <w:rsid w:val="00922F19"/>
    <w:rsid w:val="009232B2"/>
    <w:rsid w:val="009279AA"/>
    <w:rsid w:val="00930963"/>
    <w:rsid w:val="0093190D"/>
    <w:rsid w:val="00955396"/>
    <w:rsid w:val="009673EB"/>
    <w:rsid w:val="009770B2"/>
    <w:rsid w:val="00980BDD"/>
    <w:rsid w:val="009825D4"/>
    <w:rsid w:val="00986257"/>
    <w:rsid w:val="009C1304"/>
    <w:rsid w:val="009C262D"/>
    <w:rsid w:val="009C2E63"/>
    <w:rsid w:val="009C5163"/>
    <w:rsid w:val="009C7EB8"/>
    <w:rsid w:val="009D34BA"/>
    <w:rsid w:val="009E047D"/>
    <w:rsid w:val="009E42B0"/>
    <w:rsid w:val="00A1319E"/>
    <w:rsid w:val="00A14FDF"/>
    <w:rsid w:val="00A1690C"/>
    <w:rsid w:val="00A36181"/>
    <w:rsid w:val="00A37430"/>
    <w:rsid w:val="00A40E19"/>
    <w:rsid w:val="00A40F69"/>
    <w:rsid w:val="00A56010"/>
    <w:rsid w:val="00A6597D"/>
    <w:rsid w:val="00A7101A"/>
    <w:rsid w:val="00A74F9D"/>
    <w:rsid w:val="00A75E31"/>
    <w:rsid w:val="00A76430"/>
    <w:rsid w:val="00A77349"/>
    <w:rsid w:val="00A77B42"/>
    <w:rsid w:val="00A8442C"/>
    <w:rsid w:val="00A8509C"/>
    <w:rsid w:val="00A85568"/>
    <w:rsid w:val="00A9769D"/>
    <w:rsid w:val="00AA6D27"/>
    <w:rsid w:val="00AD576E"/>
    <w:rsid w:val="00AF2822"/>
    <w:rsid w:val="00AF459C"/>
    <w:rsid w:val="00AF7843"/>
    <w:rsid w:val="00B00D24"/>
    <w:rsid w:val="00B010A3"/>
    <w:rsid w:val="00B036AB"/>
    <w:rsid w:val="00B0693F"/>
    <w:rsid w:val="00B06A6A"/>
    <w:rsid w:val="00B07CC4"/>
    <w:rsid w:val="00B07DF3"/>
    <w:rsid w:val="00B135E8"/>
    <w:rsid w:val="00B1451F"/>
    <w:rsid w:val="00B31908"/>
    <w:rsid w:val="00B3438B"/>
    <w:rsid w:val="00B416DD"/>
    <w:rsid w:val="00B44F12"/>
    <w:rsid w:val="00B547C9"/>
    <w:rsid w:val="00B57AC0"/>
    <w:rsid w:val="00B67523"/>
    <w:rsid w:val="00B83055"/>
    <w:rsid w:val="00B85389"/>
    <w:rsid w:val="00BA448F"/>
    <w:rsid w:val="00BA5DBF"/>
    <w:rsid w:val="00BB5EDA"/>
    <w:rsid w:val="00BC5BBB"/>
    <w:rsid w:val="00BE133E"/>
    <w:rsid w:val="00BF1434"/>
    <w:rsid w:val="00BF79B3"/>
    <w:rsid w:val="00C01E82"/>
    <w:rsid w:val="00C0360E"/>
    <w:rsid w:val="00C356CC"/>
    <w:rsid w:val="00C539E1"/>
    <w:rsid w:val="00C55186"/>
    <w:rsid w:val="00C57120"/>
    <w:rsid w:val="00C75368"/>
    <w:rsid w:val="00C76292"/>
    <w:rsid w:val="00C814CD"/>
    <w:rsid w:val="00C931F3"/>
    <w:rsid w:val="00CA08FF"/>
    <w:rsid w:val="00CA0DF3"/>
    <w:rsid w:val="00CA2DCD"/>
    <w:rsid w:val="00CA4E88"/>
    <w:rsid w:val="00CB0CA3"/>
    <w:rsid w:val="00CE1876"/>
    <w:rsid w:val="00CE5856"/>
    <w:rsid w:val="00D00EE3"/>
    <w:rsid w:val="00D01D54"/>
    <w:rsid w:val="00D03BB3"/>
    <w:rsid w:val="00D0431A"/>
    <w:rsid w:val="00D046F2"/>
    <w:rsid w:val="00D04735"/>
    <w:rsid w:val="00D0631E"/>
    <w:rsid w:val="00D073E9"/>
    <w:rsid w:val="00D11EA7"/>
    <w:rsid w:val="00D14053"/>
    <w:rsid w:val="00D21483"/>
    <w:rsid w:val="00D32B5C"/>
    <w:rsid w:val="00D37338"/>
    <w:rsid w:val="00D40C20"/>
    <w:rsid w:val="00D41B9B"/>
    <w:rsid w:val="00D444E6"/>
    <w:rsid w:val="00D46EC0"/>
    <w:rsid w:val="00D475F1"/>
    <w:rsid w:val="00D5049A"/>
    <w:rsid w:val="00D52F78"/>
    <w:rsid w:val="00D55137"/>
    <w:rsid w:val="00D55706"/>
    <w:rsid w:val="00D564C9"/>
    <w:rsid w:val="00D5691C"/>
    <w:rsid w:val="00D61C81"/>
    <w:rsid w:val="00D629E5"/>
    <w:rsid w:val="00D63634"/>
    <w:rsid w:val="00D66EB4"/>
    <w:rsid w:val="00D85F94"/>
    <w:rsid w:val="00D90F84"/>
    <w:rsid w:val="00DA3F26"/>
    <w:rsid w:val="00DB00AA"/>
    <w:rsid w:val="00DB73DC"/>
    <w:rsid w:val="00DC1AF9"/>
    <w:rsid w:val="00DC3B29"/>
    <w:rsid w:val="00DC65B6"/>
    <w:rsid w:val="00DC6F33"/>
    <w:rsid w:val="00DD50F4"/>
    <w:rsid w:val="00DD73FF"/>
    <w:rsid w:val="00DD7CB6"/>
    <w:rsid w:val="00DF15D5"/>
    <w:rsid w:val="00DF4B0A"/>
    <w:rsid w:val="00DF72A9"/>
    <w:rsid w:val="00E10A88"/>
    <w:rsid w:val="00E13659"/>
    <w:rsid w:val="00E33552"/>
    <w:rsid w:val="00E431F9"/>
    <w:rsid w:val="00E45E7B"/>
    <w:rsid w:val="00E46D9B"/>
    <w:rsid w:val="00E55F3D"/>
    <w:rsid w:val="00E63867"/>
    <w:rsid w:val="00E64062"/>
    <w:rsid w:val="00E651BF"/>
    <w:rsid w:val="00E6745E"/>
    <w:rsid w:val="00E73F59"/>
    <w:rsid w:val="00E869FE"/>
    <w:rsid w:val="00E92387"/>
    <w:rsid w:val="00E93F80"/>
    <w:rsid w:val="00EA45C7"/>
    <w:rsid w:val="00EB1C35"/>
    <w:rsid w:val="00EB4758"/>
    <w:rsid w:val="00EB49EA"/>
    <w:rsid w:val="00EC2947"/>
    <w:rsid w:val="00EC7656"/>
    <w:rsid w:val="00ED3F2E"/>
    <w:rsid w:val="00ED3F7C"/>
    <w:rsid w:val="00EE51F0"/>
    <w:rsid w:val="00EF2B08"/>
    <w:rsid w:val="00EF3C47"/>
    <w:rsid w:val="00F01B15"/>
    <w:rsid w:val="00F136AE"/>
    <w:rsid w:val="00F21CF6"/>
    <w:rsid w:val="00F23BA4"/>
    <w:rsid w:val="00F24093"/>
    <w:rsid w:val="00F36B31"/>
    <w:rsid w:val="00F4371C"/>
    <w:rsid w:val="00F44B7E"/>
    <w:rsid w:val="00F50658"/>
    <w:rsid w:val="00F53C67"/>
    <w:rsid w:val="00F82DC6"/>
    <w:rsid w:val="00F86B48"/>
    <w:rsid w:val="00F93BF6"/>
    <w:rsid w:val="00F973AB"/>
    <w:rsid w:val="00FA6E45"/>
    <w:rsid w:val="00FB2330"/>
    <w:rsid w:val="00FB6B8F"/>
    <w:rsid w:val="00FD2391"/>
    <w:rsid w:val="00FD37E0"/>
    <w:rsid w:val="00FD5B44"/>
    <w:rsid w:val="00FE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642654"/>
  <w15:docId w15:val="{50C9AD67-70C0-4413-B751-ADADBAA0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B6"/>
    <w:pPr>
      <w:spacing w:after="0" w:line="240" w:lineRule="auto"/>
    </w:pPr>
    <w:rPr>
      <w:rFonts w:ascii="Times New Roman" w:eastAsia="Cordia New" w:hAnsi="Times New Roman" w:cs="Angsana New"/>
      <w:sz w:val="20"/>
      <w:szCs w:val="20"/>
      <w:lang w:bidi="th-TH"/>
    </w:rPr>
  </w:style>
  <w:style w:type="paragraph" w:styleId="Heading1">
    <w:name w:val="heading 1"/>
    <w:basedOn w:val="Normal"/>
    <w:next w:val="Normal"/>
    <w:link w:val="Heading1Char"/>
    <w:qFormat/>
    <w:rsid w:val="0048324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qFormat/>
    <w:rsid w:val="0048324E"/>
    <w:pPr>
      <w:keepNext/>
      <w:jc w:val="center"/>
      <w:outlineLvl w:val="1"/>
    </w:pPr>
    <w:rPr>
      <w:rFonts w:cs="Cordia New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EA7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8B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4A38B8"/>
  </w:style>
  <w:style w:type="paragraph" w:styleId="Footer">
    <w:name w:val="footer"/>
    <w:basedOn w:val="Normal"/>
    <w:link w:val="FooterChar"/>
    <w:uiPriority w:val="99"/>
    <w:unhideWhenUsed/>
    <w:rsid w:val="004A38B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4A38B8"/>
  </w:style>
  <w:style w:type="paragraph" w:customStyle="1" w:styleId="ecxmsolistparagraph">
    <w:name w:val="ecxmsolistparagraph"/>
    <w:basedOn w:val="Normal"/>
    <w:rsid w:val="000A0D65"/>
    <w:pPr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48324E"/>
    <w:rPr>
      <w:rFonts w:ascii="Times New Roman" w:eastAsia="Cordia New" w:hAnsi="Times New Roman" w:cs="Cordia New"/>
      <w:b/>
      <w:bCs/>
      <w:sz w:val="36"/>
      <w:szCs w:val="36"/>
      <w:u w:val="single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48324E"/>
    <w:rPr>
      <w:rFonts w:asciiTheme="majorHAnsi" w:eastAsiaTheme="majorEastAsia" w:hAnsiTheme="majorHAnsi" w:cs="Angsana New"/>
      <w:b/>
      <w:bCs/>
      <w:color w:val="365F91" w:themeColor="accent1" w:themeShade="BF"/>
      <w:sz w:val="28"/>
      <w:szCs w:val="35"/>
      <w:lang w:bidi="th-TH"/>
    </w:rPr>
  </w:style>
  <w:style w:type="character" w:customStyle="1" w:styleId="apple-style-span">
    <w:name w:val="apple-style-span"/>
    <w:rsid w:val="0048324E"/>
  </w:style>
  <w:style w:type="paragraph" w:styleId="BalloonText">
    <w:name w:val="Balloon Text"/>
    <w:basedOn w:val="Normal"/>
    <w:link w:val="BalloonTextChar"/>
    <w:uiPriority w:val="99"/>
    <w:unhideWhenUsed/>
    <w:rsid w:val="00842340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40"/>
    <w:rPr>
      <w:rFonts w:ascii="Tahoma" w:eastAsia="Cordia New" w:hAnsi="Tahoma" w:cs="Angsana New"/>
      <w:sz w:val="16"/>
      <w:szCs w:val="20"/>
      <w:lang w:bidi="th-TH"/>
    </w:rPr>
  </w:style>
  <w:style w:type="paragraph" w:styleId="Title">
    <w:name w:val="Title"/>
    <w:basedOn w:val="Normal"/>
    <w:next w:val="Normal"/>
    <w:link w:val="TitleChar"/>
    <w:qFormat/>
    <w:rsid w:val="00616ED4"/>
    <w:pPr>
      <w:suppressAutoHyphens/>
      <w:jc w:val="center"/>
    </w:pPr>
    <w:rPr>
      <w:rFonts w:eastAsia="SimSun" w:cs="Times New Roman"/>
      <w:b/>
      <w:bCs/>
      <w:sz w:val="28"/>
      <w:szCs w:val="28"/>
      <w:lang w:eastAsia="ar-SA" w:bidi="ar-SA"/>
    </w:rPr>
  </w:style>
  <w:style w:type="character" w:customStyle="1" w:styleId="TitleChar">
    <w:name w:val="Title Char"/>
    <w:basedOn w:val="DefaultParagraphFont"/>
    <w:link w:val="Title"/>
    <w:rsid w:val="00616ED4"/>
    <w:rPr>
      <w:rFonts w:ascii="Times New Roman" w:eastAsia="SimSun" w:hAnsi="Times New Roman" w:cs="Times New Roman"/>
      <w:b/>
      <w:bCs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616ED4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16ED4"/>
    <w:rPr>
      <w:rFonts w:asciiTheme="majorHAnsi" w:eastAsiaTheme="majorEastAsia" w:hAnsiTheme="majorHAnsi" w:cs="Angsana New"/>
      <w:i/>
      <w:iCs/>
      <w:color w:val="4F81BD" w:themeColor="accent1"/>
      <w:spacing w:val="15"/>
      <w:sz w:val="24"/>
      <w:szCs w:val="30"/>
      <w:lang w:bidi="th-TH"/>
    </w:rPr>
  </w:style>
  <w:style w:type="paragraph" w:styleId="BodyText">
    <w:name w:val="Body Text"/>
    <w:basedOn w:val="Normal"/>
    <w:link w:val="BodyTextChar"/>
    <w:rsid w:val="00616ED4"/>
    <w:pPr>
      <w:widowControl w:val="0"/>
      <w:jc w:val="both"/>
    </w:pPr>
    <w:rPr>
      <w:rFonts w:eastAsia="SimSun" w:cs="Times New Roman"/>
      <w:b/>
      <w:bCs/>
      <w:kern w:val="2"/>
      <w:sz w:val="21"/>
      <w:szCs w:val="24"/>
      <w:lang w:eastAsia="zh-CN" w:bidi="ar-SA"/>
    </w:rPr>
  </w:style>
  <w:style w:type="character" w:customStyle="1" w:styleId="BodyTextChar">
    <w:name w:val="Body Text Char"/>
    <w:basedOn w:val="DefaultParagraphFont"/>
    <w:link w:val="BodyText"/>
    <w:rsid w:val="00616ED4"/>
    <w:rPr>
      <w:rFonts w:ascii="Times New Roman" w:eastAsia="SimSun" w:hAnsi="Times New Roman" w:cs="Times New Roman"/>
      <w:b/>
      <w:bCs/>
      <w:kern w:val="2"/>
      <w:sz w:val="21"/>
      <w:szCs w:val="24"/>
      <w:lang w:eastAsia="zh-CN"/>
    </w:rPr>
  </w:style>
  <w:style w:type="table" w:styleId="TableGrid">
    <w:name w:val="Table Grid"/>
    <w:basedOn w:val="TableNormal"/>
    <w:uiPriority w:val="59"/>
    <w:rsid w:val="00616ED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616ED4"/>
    <w:rPr>
      <w:color w:val="0000FF"/>
      <w:u w:val="single"/>
    </w:rPr>
  </w:style>
  <w:style w:type="character" w:customStyle="1" w:styleId="a">
    <w:name w:val="£æ£æ£ô¿½±´"/>
    <w:basedOn w:val="DefaultParagraphFont"/>
    <w:rsid w:val="00616ED4"/>
  </w:style>
  <w:style w:type="character" w:styleId="Strong">
    <w:name w:val="Strong"/>
    <w:basedOn w:val="DefaultParagraphFont"/>
    <w:uiPriority w:val="22"/>
    <w:qFormat/>
    <w:rsid w:val="00616ED4"/>
    <w:rPr>
      <w:b/>
      <w:bCs/>
    </w:rPr>
  </w:style>
  <w:style w:type="character" w:styleId="PageNumber">
    <w:name w:val="page number"/>
    <w:basedOn w:val="DefaultParagraphFont"/>
    <w:rsid w:val="00616ED4"/>
  </w:style>
  <w:style w:type="character" w:customStyle="1" w:styleId="WW8Num1z0">
    <w:name w:val="WW8Num1z0"/>
    <w:rsid w:val="00616ED4"/>
    <w:rPr>
      <w:rFonts w:ascii="Arial" w:eastAsia="SimSun" w:hAnsi="Arial" w:cs="Arial" w:hint="default"/>
      <w:szCs w:val="21"/>
    </w:rPr>
  </w:style>
  <w:style w:type="character" w:customStyle="1" w:styleId="WW8Num1z1">
    <w:name w:val="WW8Num1z1"/>
    <w:rsid w:val="00616ED4"/>
    <w:rPr>
      <w:rFonts w:ascii="Wingdings" w:hAnsi="Wingdings" w:cs="Wingdings" w:hint="default"/>
    </w:rPr>
  </w:style>
  <w:style w:type="character" w:customStyle="1" w:styleId="WW8Num1z2">
    <w:name w:val="WW8Num1z2"/>
    <w:rsid w:val="00616ED4"/>
  </w:style>
  <w:style w:type="character" w:customStyle="1" w:styleId="WW8Num1z3">
    <w:name w:val="WW8Num1z3"/>
    <w:rsid w:val="00616ED4"/>
  </w:style>
  <w:style w:type="character" w:customStyle="1" w:styleId="WW8Num1z4">
    <w:name w:val="WW8Num1z4"/>
    <w:rsid w:val="00616ED4"/>
  </w:style>
  <w:style w:type="character" w:customStyle="1" w:styleId="WW8Num1z5">
    <w:name w:val="WW8Num1z5"/>
    <w:rsid w:val="00616ED4"/>
  </w:style>
  <w:style w:type="character" w:customStyle="1" w:styleId="WW8Num1z6">
    <w:name w:val="WW8Num1z6"/>
    <w:rsid w:val="00616ED4"/>
  </w:style>
  <w:style w:type="character" w:customStyle="1" w:styleId="WW8Num1z7">
    <w:name w:val="WW8Num1z7"/>
    <w:rsid w:val="00616ED4"/>
  </w:style>
  <w:style w:type="character" w:customStyle="1" w:styleId="WW8Num1z8">
    <w:name w:val="WW8Num1z8"/>
    <w:rsid w:val="00616ED4"/>
  </w:style>
  <w:style w:type="character" w:customStyle="1" w:styleId="WW8Num2z0">
    <w:name w:val="WW8Num2z0"/>
    <w:rsid w:val="00616ED4"/>
    <w:rPr>
      <w:rFonts w:ascii="Arial" w:eastAsia="SimSun" w:hAnsi="Arial" w:cs="Arial" w:hint="default"/>
      <w:szCs w:val="21"/>
    </w:rPr>
  </w:style>
  <w:style w:type="character" w:customStyle="1" w:styleId="WW8Num2z1">
    <w:name w:val="WW8Num2z1"/>
    <w:rsid w:val="00616ED4"/>
    <w:rPr>
      <w:rFonts w:ascii="Wingdings" w:hAnsi="Wingdings" w:cs="Wingdings" w:hint="default"/>
    </w:rPr>
  </w:style>
  <w:style w:type="character" w:customStyle="1" w:styleId="WW-">
    <w:name w:val="WW-默认段落字体"/>
    <w:rsid w:val="00616ED4"/>
  </w:style>
  <w:style w:type="character" w:customStyle="1" w:styleId="WW-1">
    <w:name w:val="WW-默认段落字体1"/>
    <w:rsid w:val="00616ED4"/>
  </w:style>
  <w:style w:type="character" w:customStyle="1" w:styleId="sg">
    <w:name w:val="sg"/>
    <w:basedOn w:val="WW-1"/>
    <w:rsid w:val="00616ED4"/>
  </w:style>
  <w:style w:type="character" w:styleId="Emphasis">
    <w:name w:val="Emphasis"/>
    <w:basedOn w:val="WW-1"/>
    <w:qFormat/>
    <w:rsid w:val="00616ED4"/>
    <w:rPr>
      <w:i/>
      <w:iCs/>
    </w:rPr>
  </w:style>
  <w:style w:type="paragraph" w:styleId="List">
    <w:name w:val="List"/>
    <w:basedOn w:val="BodyText"/>
    <w:rsid w:val="00616ED4"/>
    <w:pPr>
      <w:suppressAutoHyphens/>
    </w:pPr>
    <w:rPr>
      <w:rFonts w:cs="Mangal"/>
      <w:kern w:val="1"/>
      <w:lang w:eastAsia="ar-SA"/>
    </w:rPr>
  </w:style>
  <w:style w:type="paragraph" w:styleId="Caption">
    <w:name w:val="caption"/>
    <w:basedOn w:val="Normal"/>
    <w:qFormat/>
    <w:rsid w:val="00616ED4"/>
    <w:pPr>
      <w:widowControl w:val="0"/>
      <w:suppressLineNumbers/>
      <w:suppressAutoHyphens/>
      <w:spacing w:before="120" w:after="120"/>
      <w:jc w:val="both"/>
    </w:pPr>
    <w:rPr>
      <w:rFonts w:eastAsia="SimSun" w:cs="Mangal"/>
      <w:i/>
      <w:iCs/>
      <w:kern w:val="1"/>
      <w:sz w:val="24"/>
      <w:szCs w:val="24"/>
      <w:lang w:eastAsia="ar-SA" w:bidi="ar-SA"/>
    </w:rPr>
  </w:style>
  <w:style w:type="paragraph" w:customStyle="1" w:styleId="a0">
    <w:name w:val="目录"/>
    <w:basedOn w:val="Normal"/>
    <w:rsid w:val="00616ED4"/>
    <w:pPr>
      <w:widowControl w:val="0"/>
      <w:suppressLineNumbers/>
      <w:suppressAutoHyphens/>
      <w:jc w:val="both"/>
    </w:pPr>
    <w:rPr>
      <w:rFonts w:eastAsia="SimSun" w:cs="Mangal"/>
      <w:kern w:val="1"/>
      <w:sz w:val="21"/>
      <w:szCs w:val="24"/>
      <w:lang w:eastAsia="ar-SA" w:bidi="ar-SA"/>
    </w:rPr>
  </w:style>
  <w:style w:type="paragraph" w:styleId="NormalWeb">
    <w:name w:val="Normal (Web)"/>
    <w:basedOn w:val="Normal"/>
    <w:rsid w:val="00616ED4"/>
    <w:pPr>
      <w:suppressAutoHyphens/>
      <w:spacing w:before="280" w:after="280"/>
    </w:pPr>
    <w:rPr>
      <w:rFonts w:eastAsia="SimSun" w:cs="Times New Roman"/>
      <w:color w:val="000000"/>
      <w:kern w:val="1"/>
      <w:sz w:val="21"/>
      <w:szCs w:val="24"/>
      <w:lang w:eastAsia="ar-SA" w:bidi="ar-SA"/>
    </w:rPr>
  </w:style>
  <w:style w:type="paragraph" w:customStyle="1" w:styleId="a1">
    <w:name w:val="框内容"/>
    <w:basedOn w:val="BodyText"/>
    <w:rsid w:val="00616ED4"/>
    <w:pPr>
      <w:suppressAutoHyphens/>
    </w:pPr>
    <w:rPr>
      <w:kern w:val="1"/>
      <w:lang w:eastAsia="ar-SA"/>
    </w:rPr>
  </w:style>
  <w:style w:type="paragraph" w:customStyle="1" w:styleId="NoSpacing1">
    <w:name w:val="No Spacing1"/>
    <w:uiPriority w:val="1"/>
    <w:qFormat/>
    <w:rsid w:val="003E567D"/>
    <w:pPr>
      <w:spacing w:after="0" w:line="240" w:lineRule="auto"/>
    </w:pPr>
    <w:rPr>
      <w:rFonts w:ascii="Calibri" w:eastAsia="SimSun" w:hAnsi="Calibri" w:cs="Times New Roman"/>
      <w:lang w:val="en-MY" w:eastAsia="zh-CN"/>
    </w:rPr>
  </w:style>
  <w:style w:type="paragraph" w:customStyle="1" w:styleId="ecxecxecxecxecxecxecxecececmsonormal">
    <w:name w:val="ecxecxecxecxecxecxecxec_ec_ec_msonormal"/>
    <w:basedOn w:val="Normal"/>
    <w:rsid w:val="003E567D"/>
    <w:rPr>
      <w:rFonts w:eastAsia="Times New Roman" w:cs="Times New Roman"/>
      <w:sz w:val="24"/>
      <w:szCs w:val="24"/>
      <w:lang w:val="en-MY" w:eastAsia="zh-CN" w:bidi="ar-SA"/>
    </w:rPr>
  </w:style>
  <w:style w:type="paragraph" w:styleId="HTMLPreformatted">
    <w:name w:val="HTML Preformatted"/>
    <w:aliases w:val="HTML Preformatted Char Char Char,HTML Preformatted Char Char,HTML Preformatted Char Char Char Char,HTML Preformatted Char Char Char Char Char"/>
    <w:basedOn w:val="Normal"/>
    <w:link w:val="HTMLPreformattedChar1"/>
    <w:rsid w:val="003E5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 w:bidi="ar-SA"/>
    </w:rPr>
  </w:style>
  <w:style w:type="character" w:customStyle="1" w:styleId="HTMLPreformattedChar">
    <w:name w:val="HTML Preformatted Char"/>
    <w:basedOn w:val="DefaultParagraphFont"/>
    <w:uiPriority w:val="99"/>
    <w:semiHidden/>
    <w:rsid w:val="003E567D"/>
    <w:rPr>
      <w:rFonts w:ascii="Consolas" w:eastAsia="Cordia New" w:hAnsi="Consolas" w:cs="Angsana New"/>
      <w:sz w:val="20"/>
      <w:szCs w:val="25"/>
      <w:lang w:bidi="th-TH"/>
    </w:rPr>
  </w:style>
  <w:style w:type="character" w:customStyle="1" w:styleId="HTMLPreformattedChar1">
    <w:name w:val="HTML Preformatted Char1"/>
    <w:aliases w:val="HTML Preformatted Char Char Char Char1,HTML Preformatted Char Char Char1,HTML Preformatted Char Char Char Char Char1,HTML Preformatted Char Char Char Char Char Char"/>
    <w:link w:val="HTMLPreformatted"/>
    <w:rsid w:val="003E567D"/>
    <w:rPr>
      <w:rFonts w:ascii="Courier New" w:eastAsia="SimSun" w:hAnsi="Courier New" w:cs="Courier New"/>
      <w:sz w:val="20"/>
      <w:szCs w:val="20"/>
      <w:lang w:eastAsia="zh-CN"/>
    </w:rPr>
  </w:style>
  <w:style w:type="paragraph" w:styleId="NoSpacing">
    <w:name w:val="No Spacing"/>
    <w:uiPriority w:val="1"/>
    <w:qFormat/>
    <w:rsid w:val="003E567D"/>
    <w:pPr>
      <w:spacing w:after="0" w:line="240" w:lineRule="auto"/>
    </w:pPr>
    <w:rPr>
      <w:rFonts w:ascii="Calibri" w:eastAsia="SimSun" w:hAnsi="Calibri" w:cs="Times New Roman"/>
      <w:lang w:val="en-MY" w:eastAsia="zh-CN"/>
    </w:rPr>
  </w:style>
  <w:style w:type="paragraph" w:customStyle="1" w:styleId="NoSpacing2">
    <w:name w:val="No Spacing2"/>
    <w:uiPriority w:val="1"/>
    <w:qFormat/>
    <w:rsid w:val="003E567D"/>
    <w:pPr>
      <w:spacing w:after="0" w:line="240" w:lineRule="auto"/>
    </w:pPr>
    <w:rPr>
      <w:rFonts w:ascii="Calibri" w:eastAsia="SimSun" w:hAnsi="Calibri" w:cs="Times New Roman"/>
      <w:lang w:val="en-MY" w:eastAsia="zh-CN"/>
    </w:rPr>
  </w:style>
  <w:style w:type="paragraph" w:customStyle="1" w:styleId="ecxmsonormal">
    <w:name w:val="ecxmsonormal"/>
    <w:basedOn w:val="Normal"/>
    <w:rsid w:val="0077579E"/>
    <w:pPr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77579E"/>
  </w:style>
  <w:style w:type="paragraph" w:customStyle="1" w:styleId="a2">
    <w:name w:val="바탕글"/>
    <w:basedOn w:val="Normal"/>
    <w:rsid w:val="00EA45C7"/>
    <w:pPr>
      <w:snapToGrid w:val="0"/>
      <w:spacing w:line="384" w:lineRule="auto"/>
      <w:jc w:val="both"/>
    </w:pPr>
    <w:rPr>
      <w:rFonts w:ascii="Batang" w:eastAsia="Batang" w:hAnsi="Batang" w:cs="Gulim"/>
      <w:color w:val="000000"/>
      <w:lang w:eastAsia="ko-KR" w:bidi="ar-SA"/>
    </w:rPr>
  </w:style>
  <w:style w:type="paragraph" w:customStyle="1" w:styleId="NoSpacing3">
    <w:name w:val="No Spacing3"/>
    <w:uiPriority w:val="1"/>
    <w:qFormat/>
    <w:rsid w:val="00D41B9B"/>
    <w:pPr>
      <w:spacing w:after="0" w:line="240" w:lineRule="auto"/>
    </w:pPr>
    <w:rPr>
      <w:rFonts w:ascii="Calibri" w:eastAsia="SimSun" w:hAnsi="Calibri" w:cs="Times New Roman"/>
      <w:lang w:val="en-MY" w:eastAsia="zh-CN"/>
    </w:rPr>
  </w:style>
  <w:style w:type="paragraph" w:customStyle="1" w:styleId="a3">
    <w:name w:val="간격 없음"/>
    <w:uiPriority w:val="1"/>
    <w:qFormat/>
    <w:rsid w:val="0031438A"/>
    <w:pPr>
      <w:spacing w:after="0" w:line="240" w:lineRule="auto"/>
    </w:pPr>
    <w:rPr>
      <w:rFonts w:ascii="Calibri" w:eastAsia="SimSun" w:hAnsi="Calibri" w:cs="Times New Roman"/>
      <w:lang w:val="en-MY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EA7"/>
    <w:rPr>
      <w:rFonts w:asciiTheme="majorHAnsi" w:eastAsiaTheme="majorEastAsia" w:hAnsiTheme="majorHAnsi" w:cs="Angsana New"/>
      <w:b/>
      <w:bCs/>
      <w:color w:val="4F81BD" w:themeColor="accent1"/>
      <w:sz w:val="20"/>
      <w:szCs w:val="25"/>
      <w:lang w:bidi="th-TH"/>
    </w:rPr>
  </w:style>
  <w:style w:type="paragraph" w:styleId="ListParagraph">
    <w:name w:val="List Paragraph"/>
    <w:basedOn w:val="Normal"/>
    <w:uiPriority w:val="34"/>
    <w:qFormat/>
    <w:rsid w:val="00A85568"/>
    <w:pPr>
      <w:ind w:left="720"/>
      <w:contextualSpacing/>
    </w:pPr>
    <w:rPr>
      <w:szCs w:val="2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46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46A6"/>
    <w:rPr>
      <w:rFonts w:ascii="Times New Roman" w:eastAsia="Cordia New" w:hAnsi="Times New Roman" w:cs="Angsana New"/>
      <w:sz w:val="20"/>
      <w:szCs w:val="20"/>
      <w:lang w:bidi="th-TH"/>
    </w:rPr>
  </w:style>
  <w:style w:type="paragraph" w:customStyle="1" w:styleId="TableHeadingDark2">
    <w:name w:val="Table Heading Dark 2"/>
    <w:basedOn w:val="Normal"/>
    <w:rsid w:val="003A46A6"/>
    <w:pPr>
      <w:spacing w:before="60" w:after="60"/>
    </w:pPr>
    <w:rPr>
      <w:rFonts w:asciiTheme="minorHAnsi" w:eastAsiaTheme="minorEastAsia" w:hAnsiTheme="minorHAnsi" w:cstheme="minorBidi"/>
      <w:b/>
      <w:caps/>
      <w:color w:val="4F81BD" w:themeColor="accent1"/>
      <w:sz w:val="18"/>
      <w:szCs w:val="22"/>
      <w:lang w:bidi="ar-SA"/>
    </w:rPr>
  </w:style>
  <w:style w:type="paragraph" w:customStyle="1" w:styleId="TableHeading">
    <w:name w:val="Table Heading"/>
    <w:basedOn w:val="Normal"/>
    <w:rsid w:val="003A46A6"/>
    <w:pPr>
      <w:spacing w:before="60" w:after="60"/>
    </w:pPr>
    <w:rPr>
      <w:rFonts w:asciiTheme="minorHAnsi" w:eastAsiaTheme="minorEastAsia" w:hAnsiTheme="minorHAnsi" w:cstheme="minorBidi"/>
      <w:b/>
      <w:caps/>
      <w:color w:val="FFFFFF" w:themeColor="background1"/>
      <w:sz w:val="18"/>
      <w:szCs w:val="22"/>
      <w:lang w:bidi="ar-SA"/>
    </w:rPr>
  </w:style>
  <w:style w:type="table" w:customStyle="1" w:styleId="PurchaseOrderTable">
    <w:name w:val="Purchase Order Table"/>
    <w:basedOn w:val="TableNormal"/>
    <w:rsid w:val="003A46A6"/>
    <w:pPr>
      <w:spacing w:after="0" w:line="240" w:lineRule="auto"/>
    </w:pPr>
    <w:rPr>
      <w:rFonts w:eastAsiaTheme="minorEastAsia"/>
    </w:rPr>
    <w:tblPr>
      <w:tblBorders>
        <w:top w:val="single" w:sz="8" w:space="0" w:color="EEECE1" w:themeColor="background2"/>
        <w:left w:val="single" w:sz="8" w:space="0" w:color="EEECE1" w:themeColor="background2"/>
        <w:bottom w:val="single" w:sz="8" w:space="0" w:color="EEECE1" w:themeColor="background2"/>
        <w:right w:val="single" w:sz="8" w:space="0" w:color="EEECE1" w:themeColor="background2"/>
        <w:insideH w:val="single" w:sz="8" w:space="0" w:color="EEECE1" w:themeColor="background2"/>
        <w:insideV w:val="single" w:sz="8" w:space="0" w:color="EEECE1" w:themeColor="background2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4F81BD" w:themeFill="accent1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2">
    <w:name w:val="Table Heading 2"/>
    <w:basedOn w:val="Normal"/>
    <w:rsid w:val="003A46A6"/>
    <w:pPr>
      <w:spacing w:before="60" w:after="60"/>
    </w:pPr>
    <w:rPr>
      <w:rFonts w:asciiTheme="minorHAnsi" w:eastAsiaTheme="minorEastAsia" w:hAnsiTheme="minorHAnsi" w:cstheme="minorBidi"/>
      <w:b/>
      <w:caps/>
      <w:color w:val="7F7F7F" w:themeColor="text1" w:themeTint="80"/>
      <w:sz w:val="18"/>
      <w:szCs w:val="22"/>
      <w:lang w:bidi="ar-SA"/>
    </w:rPr>
  </w:style>
  <w:style w:type="table" w:customStyle="1" w:styleId="PurchaseOrderSummaryTable">
    <w:name w:val="Purchase Order Summary Table"/>
    <w:basedOn w:val="TableNormal"/>
    <w:qFormat/>
    <w:rsid w:val="003A46A6"/>
    <w:pPr>
      <w:spacing w:after="0" w:line="240" w:lineRule="auto"/>
    </w:pPr>
    <w:rPr>
      <w:rFonts w:eastAsiaTheme="minorEastAsia"/>
    </w:rPr>
    <w:tblPr>
      <w:jc w:val="right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left w:w="72" w:type="dxa"/>
        <w:right w:w="72" w:type="dxa"/>
      </w:tblCellMar>
    </w:tblPr>
    <w:trPr>
      <w:jc w:val="right"/>
    </w:trPr>
    <w:tblStylePr w:type="lastRow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48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2559606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3230616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5605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nrichtravel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F6ECE-C925-4305-A833-22FA241F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Ody</dc:creator>
  <cp:lastModifiedBy>Nur Ikhwan Idris</cp:lastModifiedBy>
  <cp:revision>3</cp:revision>
  <cp:lastPrinted>2018-09-05T08:04:00Z</cp:lastPrinted>
  <dcterms:created xsi:type="dcterms:W3CDTF">2020-10-06T06:00:00Z</dcterms:created>
  <dcterms:modified xsi:type="dcterms:W3CDTF">2020-10-06T06:01:00Z</dcterms:modified>
</cp:coreProperties>
</file>